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953F5" w14:textId="3696D0CC" w:rsidR="0025706C" w:rsidRPr="00AA06F4" w:rsidRDefault="0025706C">
      <w:pPr>
        <w:rPr>
          <w:b/>
          <w:bCs/>
          <w:color w:val="385623" w:themeColor="accent6" w:themeShade="80"/>
          <w:sz w:val="60"/>
          <w:szCs w:val="60"/>
          <w:lang w:val="hu-HU"/>
        </w:rPr>
      </w:pPr>
      <w:proofErr w:type="spellStart"/>
      <w:r w:rsidRPr="00AA06F4">
        <w:rPr>
          <w:b/>
          <w:bCs/>
          <w:color w:val="385623" w:themeColor="accent6" w:themeShade="80"/>
          <w:sz w:val="60"/>
          <w:szCs w:val="60"/>
          <w:lang w:val="hu-HU"/>
        </w:rPr>
        <w:t>Space</w:t>
      </w:r>
      <w:proofErr w:type="spellEnd"/>
      <w:r w:rsidRPr="00AA06F4">
        <w:rPr>
          <w:b/>
          <w:bCs/>
          <w:color w:val="385623" w:themeColor="accent6" w:themeShade="80"/>
          <w:sz w:val="60"/>
          <w:szCs w:val="60"/>
          <w:lang w:val="hu-HU"/>
        </w:rPr>
        <w:t xml:space="preserve"> </w:t>
      </w:r>
      <w:proofErr w:type="spellStart"/>
      <w:r w:rsidRPr="00AA06F4">
        <w:rPr>
          <w:b/>
          <w:bCs/>
          <w:color w:val="385623" w:themeColor="accent6" w:themeShade="80"/>
          <w:sz w:val="60"/>
          <w:szCs w:val="60"/>
          <w:lang w:val="hu-HU"/>
        </w:rPr>
        <w:t>Invaders</w:t>
      </w:r>
      <w:proofErr w:type="spellEnd"/>
    </w:p>
    <w:p w14:paraId="4DB8E322" w14:textId="77777777" w:rsidR="0025706C" w:rsidRPr="00CD61FB" w:rsidRDefault="0025706C">
      <w:pPr>
        <w:rPr>
          <w:lang w:val="hu-HU"/>
        </w:rPr>
      </w:pPr>
    </w:p>
    <w:p w14:paraId="5C97C6B0" w14:textId="52D4EDF0" w:rsidR="0025706C" w:rsidRPr="00AA06F4" w:rsidRDefault="0025706C">
      <w:pPr>
        <w:rPr>
          <w:b/>
          <w:bCs/>
          <w:color w:val="385623" w:themeColor="accent6" w:themeShade="80"/>
          <w:sz w:val="28"/>
          <w:szCs w:val="28"/>
          <w:lang w:val="hu-HU"/>
        </w:rPr>
      </w:pPr>
      <w:proofErr w:type="spellStart"/>
      <w:r w:rsidRPr="00AA06F4">
        <w:rPr>
          <w:b/>
          <w:bCs/>
          <w:color w:val="385623" w:themeColor="accent6" w:themeShade="80"/>
          <w:sz w:val="28"/>
          <w:szCs w:val="28"/>
          <w:lang w:val="hu-HU"/>
        </w:rPr>
        <w:t>User</w:t>
      </w:r>
      <w:proofErr w:type="spellEnd"/>
      <w:r w:rsidRPr="00AA06F4">
        <w:rPr>
          <w:b/>
          <w:bCs/>
          <w:color w:val="385623" w:themeColor="accent6" w:themeShade="80"/>
          <w:sz w:val="28"/>
          <w:szCs w:val="28"/>
          <w:lang w:val="hu-HU"/>
        </w:rPr>
        <w:t xml:space="preserve"> </w:t>
      </w:r>
      <w:proofErr w:type="spellStart"/>
      <w:r w:rsidRPr="00AA06F4">
        <w:rPr>
          <w:b/>
          <w:bCs/>
          <w:color w:val="385623" w:themeColor="accent6" w:themeShade="80"/>
          <w:sz w:val="28"/>
          <w:szCs w:val="28"/>
          <w:lang w:val="hu-HU"/>
        </w:rPr>
        <w:t>manual</w:t>
      </w:r>
      <w:proofErr w:type="spellEnd"/>
    </w:p>
    <w:p w14:paraId="44C5D423" w14:textId="48EE6C1D" w:rsidR="0025706C" w:rsidRPr="00CD61FB" w:rsidRDefault="0025706C">
      <w:pPr>
        <w:rPr>
          <w:sz w:val="28"/>
          <w:szCs w:val="28"/>
          <w:lang w:val="hu-HU"/>
        </w:rPr>
      </w:pPr>
    </w:p>
    <w:p w14:paraId="2A64F7BF" w14:textId="3BAD8C71" w:rsidR="0025706C" w:rsidRPr="00CD61FB" w:rsidRDefault="0025706C">
      <w:pPr>
        <w:rPr>
          <w:sz w:val="24"/>
          <w:szCs w:val="24"/>
          <w:lang w:val="hu-HU"/>
        </w:rPr>
      </w:pPr>
      <w:r w:rsidRPr="00CD61FB">
        <w:rPr>
          <w:sz w:val="24"/>
          <w:szCs w:val="24"/>
          <w:lang w:val="hu-HU"/>
        </w:rPr>
        <w:t xml:space="preserve">A programom egy </w:t>
      </w:r>
      <w:proofErr w:type="spellStart"/>
      <w:r w:rsidRPr="00CD61FB">
        <w:rPr>
          <w:sz w:val="24"/>
          <w:szCs w:val="24"/>
          <w:lang w:val="hu-HU"/>
        </w:rPr>
        <w:t>space</w:t>
      </w:r>
      <w:proofErr w:type="spellEnd"/>
      <w:r w:rsidRPr="00CD61FB">
        <w:rPr>
          <w:sz w:val="24"/>
          <w:szCs w:val="24"/>
          <w:lang w:val="hu-HU"/>
        </w:rPr>
        <w:t xml:space="preserve"> </w:t>
      </w:r>
      <w:proofErr w:type="spellStart"/>
      <w:r w:rsidRPr="00CD61FB">
        <w:rPr>
          <w:sz w:val="24"/>
          <w:szCs w:val="24"/>
          <w:lang w:val="hu-HU"/>
        </w:rPr>
        <w:t>invaders</w:t>
      </w:r>
      <w:proofErr w:type="spellEnd"/>
      <w:r w:rsidRPr="00CD61FB">
        <w:rPr>
          <w:sz w:val="24"/>
          <w:szCs w:val="24"/>
          <w:lang w:val="hu-HU"/>
        </w:rPr>
        <w:t xml:space="preserve"> játék, amit </w:t>
      </w:r>
      <w:proofErr w:type="spellStart"/>
      <w:r w:rsidRPr="00CD61FB">
        <w:rPr>
          <w:sz w:val="24"/>
          <w:szCs w:val="24"/>
          <w:lang w:val="hu-HU"/>
        </w:rPr>
        <w:t>hamegnyitunk</w:t>
      </w:r>
      <w:proofErr w:type="spellEnd"/>
      <w:r w:rsidRPr="00CD61FB">
        <w:rPr>
          <w:sz w:val="24"/>
          <w:szCs w:val="24"/>
          <w:lang w:val="hu-HU"/>
        </w:rPr>
        <w:t xml:space="preserve"> akkor egy menüt látunk.</w:t>
      </w:r>
    </w:p>
    <w:p w14:paraId="2470D1CC" w14:textId="28B8598B" w:rsidR="0025706C" w:rsidRPr="00CD61FB" w:rsidRDefault="0025706C">
      <w:pPr>
        <w:rPr>
          <w:sz w:val="24"/>
          <w:szCs w:val="24"/>
          <w:lang w:val="hu-HU"/>
        </w:rPr>
      </w:pPr>
      <w:r w:rsidRPr="00CD61FB">
        <w:rPr>
          <w:sz w:val="24"/>
          <w:szCs w:val="24"/>
          <w:lang w:val="hu-HU"/>
        </w:rPr>
        <w:drawing>
          <wp:anchor distT="0" distB="0" distL="114300" distR="114300" simplePos="0" relativeHeight="251654144" behindDoc="0" locked="0" layoutInCell="1" allowOverlap="1" wp14:anchorId="0552421A" wp14:editId="79A76523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3705808" cy="5596019"/>
            <wp:effectExtent l="0" t="0" r="9525" b="508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808" cy="5596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8F8A0" w14:textId="1B3D9650" w:rsidR="0025706C" w:rsidRPr="00CD61FB" w:rsidRDefault="0025706C" w:rsidP="0025706C">
      <w:pPr>
        <w:rPr>
          <w:sz w:val="24"/>
          <w:szCs w:val="24"/>
          <w:lang w:val="hu-HU"/>
        </w:rPr>
      </w:pPr>
      <w:r w:rsidRPr="00CD61FB">
        <w:rPr>
          <w:sz w:val="24"/>
          <w:szCs w:val="24"/>
          <w:lang w:val="hu-HU"/>
        </w:rPr>
        <w:t>A menüben</w:t>
      </w:r>
      <w:r w:rsidRPr="00CD61FB">
        <w:rPr>
          <w:sz w:val="24"/>
          <w:szCs w:val="24"/>
          <w:lang w:val="hu-HU"/>
        </w:rPr>
        <w:t xml:space="preserve"> három lehetőségünk van. Új játék kezdése</w:t>
      </w:r>
      <w:r w:rsidRPr="00CD61FB">
        <w:rPr>
          <w:sz w:val="24"/>
          <w:szCs w:val="24"/>
          <w:lang w:val="hu-HU"/>
        </w:rPr>
        <w:t xml:space="preserve"> a START gombra kattintva</w:t>
      </w:r>
      <w:r w:rsidRPr="00CD61FB">
        <w:rPr>
          <w:sz w:val="24"/>
          <w:szCs w:val="24"/>
          <w:lang w:val="hu-HU"/>
        </w:rPr>
        <w:t>, régebbi játék visszatöltése</w:t>
      </w:r>
      <w:r w:rsidRPr="00CD61FB">
        <w:rPr>
          <w:sz w:val="24"/>
          <w:szCs w:val="24"/>
          <w:lang w:val="hu-HU"/>
        </w:rPr>
        <w:t xml:space="preserve"> a LOAD gombra kattintva</w:t>
      </w:r>
      <w:r w:rsidRPr="00CD61FB">
        <w:rPr>
          <w:sz w:val="24"/>
          <w:szCs w:val="24"/>
          <w:lang w:val="hu-HU"/>
        </w:rPr>
        <w:t>, és kilépés</w:t>
      </w:r>
      <w:r w:rsidRPr="00CD61FB">
        <w:rPr>
          <w:sz w:val="24"/>
          <w:szCs w:val="24"/>
          <w:lang w:val="hu-HU"/>
        </w:rPr>
        <w:t xml:space="preserve"> az EXIT gombbal</w:t>
      </w:r>
      <w:r w:rsidRPr="00CD61FB">
        <w:rPr>
          <w:sz w:val="24"/>
          <w:szCs w:val="24"/>
          <w:lang w:val="hu-HU"/>
        </w:rPr>
        <w:t>.</w:t>
      </w:r>
    </w:p>
    <w:p w14:paraId="419A955F" w14:textId="083FDDF8" w:rsidR="0025706C" w:rsidRPr="00CD61FB" w:rsidRDefault="0025706C">
      <w:pPr>
        <w:rPr>
          <w:sz w:val="24"/>
          <w:szCs w:val="24"/>
          <w:lang w:val="hu-HU"/>
        </w:rPr>
      </w:pPr>
      <w:r w:rsidRPr="00CD61FB">
        <w:rPr>
          <w:sz w:val="24"/>
          <w:szCs w:val="24"/>
          <w:lang w:val="hu-HU"/>
        </w:rPr>
        <w:br w:type="page"/>
      </w:r>
    </w:p>
    <w:p w14:paraId="15332F7D" w14:textId="72B1116E" w:rsidR="0025706C" w:rsidRPr="00CD61FB" w:rsidRDefault="0025706C">
      <w:pPr>
        <w:rPr>
          <w:sz w:val="24"/>
          <w:szCs w:val="24"/>
          <w:lang w:val="hu-HU"/>
        </w:rPr>
      </w:pPr>
      <w:r w:rsidRPr="00CD61FB">
        <w:rPr>
          <w:sz w:val="24"/>
          <w:szCs w:val="24"/>
          <w:lang w:val="hu-HU"/>
        </w:rPr>
        <w:lastRenderedPageBreak/>
        <w:t xml:space="preserve">Új játék indításakor </w:t>
      </w:r>
      <w:r w:rsidR="00712ED1" w:rsidRPr="00CD61FB">
        <w:rPr>
          <w:sz w:val="24"/>
          <w:szCs w:val="24"/>
          <w:lang w:val="hu-HU"/>
        </w:rPr>
        <w:t>a játék képernyőjére irányít át a program</w:t>
      </w:r>
      <w:r w:rsidR="00147234" w:rsidRPr="00CD61FB">
        <w:rPr>
          <w:sz w:val="24"/>
          <w:szCs w:val="24"/>
          <w:lang w:val="hu-HU"/>
        </w:rPr>
        <w:t>, ami így néz ki:</w:t>
      </w:r>
    </w:p>
    <w:p w14:paraId="56263403" w14:textId="43CCC079" w:rsidR="00712ED1" w:rsidRPr="00CD61FB" w:rsidRDefault="00712ED1">
      <w:pPr>
        <w:rPr>
          <w:sz w:val="24"/>
          <w:szCs w:val="24"/>
          <w:lang w:val="hu-HU"/>
        </w:rPr>
      </w:pPr>
    </w:p>
    <w:p w14:paraId="425FCE93" w14:textId="0D4D3DF6" w:rsidR="003D24E5" w:rsidRPr="00CD61FB" w:rsidRDefault="003D24E5">
      <w:pPr>
        <w:rPr>
          <w:sz w:val="24"/>
          <w:szCs w:val="24"/>
          <w:lang w:val="hu-HU"/>
        </w:rPr>
      </w:pPr>
    </w:p>
    <w:p w14:paraId="791FA775" w14:textId="674EC228" w:rsidR="003D24E5" w:rsidRPr="00CD61FB" w:rsidRDefault="003D24E5">
      <w:pPr>
        <w:rPr>
          <w:sz w:val="24"/>
          <w:szCs w:val="24"/>
          <w:lang w:val="hu-HU"/>
        </w:rPr>
      </w:pPr>
      <w:r w:rsidRPr="00CD61FB">
        <w:rPr>
          <w:noProof/>
          <w:sz w:val="24"/>
          <w:szCs w:val="24"/>
          <w:lang w:val="hu-H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500FCA0" wp14:editId="17066354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6857646" cy="7511917"/>
                <wp:effectExtent l="0" t="0" r="19685" b="13335"/>
                <wp:wrapNone/>
                <wp:docPr id="23" name="Csoportba foglalás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646" cy="7511917"/>
                          <a:chOff x="0" y="0"/>
                          <a:chExt cx="6857646" cy="7511917"/>
                        </a:xfrm>
                      </wpg:grpSpPr>
                      <wpg:grpSp>
                        <wpg:cNvPr id="22" name="Csoportba foglalás 22"/>
                        <wpg:cNvGrpSpPr/>
                        <wpg:grpSpPr>
                          <a:xfrm>
                            <a:off x="0" y="0"/>
                            <a:ext cx="6538816" cy="7511917"/>
                            <a:chOff x="74428" y="0"/>
                            <a:chExt cx="6538816" cy="7511917"/>
                          </a:xfrm>
                        </wpg:grpSpPr>
                        <wpg:grpSp>
                          <wpg:cNvPr id="21" name="Csoportba foglalás 21"/>
                          <wpg:cNvGrpSpPr/>
                          <wpg:grpSpPr>
                            <a:xfrm>
                              <a:off x="74428" y="0"/>
                              <a:ext cx="6538816" cy="7464056"/>
                              <a:chOff x="74428" y="0"/>
                              <a:chExt cx="6538816" cy="7464056"/>
                            </a:xfrm>
                          </wpg:grpSpPr>
                          <wpg:grpSp>
                            <wpg:cNvPr id="20" name="Csoportba foglalás 20"/>
                            <wpg:cNvGrpSpPr/>
                            <wpg:grpSpPr>
                              <a:xfrm>
                                <a:off x="616688" y="0"/>
                                <a:ext cx="5996556" cy="7464056"/>
                                <a:chOff x="0" y="0"/>
                                <a:chExt cx="5996556" cy="746405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Kép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18707" y="723013"/>
                                  <a:ext cx="4095115" cy="6123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4" name="Egyenes összekötő 4"/>
                              <wps:cNvCnPr/>
                              <wps:spPr>
                                <a:xfrm flipH="1" flipV="1">
                                  <a:off x="1177999" y="316761"/>
                                  <a:ext cx="222723" cy="632194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Szövegdoboz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3162"/>
                                  <a:ext cx="1690370" cy="2711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A7509A" w14:textId="0CEA1435" w:rsidR="00712ED1" w:rsidRDefault="00712ED1">
                                    <w:r>
                                      <w:t>A játékos életeinek száma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5" name="Egyenes összekötő 5"/>
                              <wps:cNvCnPr/>
                              <wps:spPr>
                                <a:xfrm flipV="1">
                                  <a:off x="4335869" y="252966"/>
                                  <a:ext cx="318976" cy="69562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zövegdoboz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36065" y="0"/>
                                  <a:ext cx="1116330" cy="2711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93F491" w14:textId="468A6097" w:rsidR="00712ED1" w:rsidRPr="00712ED1" w:rsidRDefault="00712ED1" w:rsidP="00712ED1">
                                    <w:pPr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A </w:t>
                                    </w:r>
                                    <w:proofErr w:type="spellStart"/>
                                    <w:r>
                                      <w:rPr>
                                        <w:lang w:val="en-GB"/>
                                      </w:rPr>
                                      <w:t>jelenlegi</w:t>
                                    </w:r>
                                    <w:proofErr w:type="spellEnd"/>
                                    <w:r>
                                      <w:rPr>
                                        <w:lang w:val="en-GB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lang w:val="en-GB"/>
                                      </w:rPr>
                                      <w:t>szint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7" name="Egyenes összekötő 7"/>
                              <wps:cNvCnPr/>
                              <wps:spPr>
                                <a:xfrm flipV="1">
                                  <a:off x="3984994" y="1730891"/>
                                  <a:ext cx="1381657" cy="361507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zövegdoboz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20586" y="1616148"/>
                                  <a:ext cx="775970" cy="2711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B560B9" w14:textId="3A8DA2DC" w:rsidR="00712ED1" w:rsidRPr="00712ED1" w:rsidRDefault="00712ED1" w:rsidP="00712ED1">
                                    <w:pPr>
                                      <w:rPr>
                                        <w:lang w:val="en-GB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GB"/>
                                      </w:rPr>
                                      <w:t>Invaderek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9" name="Egyenes összekötő 9"/>
                              <wps:cNvCnPr/>
                              <wps:spPr>
                                <a:xfrm flipV="1">
                                  <a:off x="3655385" y="4559152"/>
                                  <a:ext cx="1543936" cy="61388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Egyenes összekötő 10"/>
                              <wps:cNvCnPr/>
                              <wps:spPr>
                                <a:xfrm flipV="1">
                                  <a:off x="465617" y="3836138"/>
                                  <a:ext cx="1921170" cy="87276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Egyenes összekötő 11"/>
                              <wps:cNvCnPr/>
                              <wps:spPr>
                                <a:xfrm flipV="1">
                                  <a:off x="1305590" y="6611236"/>
                                  <a:ext cx="815384" cy="85282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Egyenes összekötő 12"/>
                              <wps:cNvCnPr/>
                              <wps:spPr>
                                <a:xfrm flipV="1">
                                  <a:off x="2857943" y="199803"/>
                                  <a:ext cx="55378" cy="813642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zövegdoboz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49795" y="0"/>
                                  <a:ext cx="1009650" cy="2711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3BC45E" w14:textId="4F60C3C9" w:rsidR="00712ED1" w:rsidRPr="00712ED1" w:rsidRDefault="00712ED1" w:rsidP="00712ED1">
                                    <w:pPr>
                                      <w:rPr>
                                        <w:lang w:val="en-GB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GB"/>
                                      </w:rPr>
                                      <w:t>Mentés</w:t>
                                    </w:r>
                                    <w:proofErr w:type="spellEnd"/>
                                    <w:r>
                                      <w:rPr>
                                        <w:lang w:val="en-GB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lang w:val="en-GB"/>
                                      </w:rPr>
                                      <w:t>gomb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18" name="Szövegdoboz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428" y="3774558"/>
                                <a:ext cx="1222375" cy="271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08E0DE" w14:textId="511D0BE2" w:rsidR="00712ED1" w:rsidRPr="00712ED1" w:rsidRDefault="00712ED1" w:rsidP="00712ED1">
                                  <w:pPr>
                                    <w:rPr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Játékos</w:t>
                                  </w:r>
                                  <w:proofErr w:type="spellEnd"/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lövedékei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9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6780" y="7240772"/>
                              <a:ext cx="744220" cy="271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76A353" w14:textId="56B96A77" w:rsidR="009A0BA2" w:rsidRPr="00712ED1" w:rsidRDefault="009A0BA2" w:rsidP="009A0BA2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 xml:space="preserve">A </w:t>
                                </w:r>
                                <w:proofErr w:type="spellStart"/>
                                <w:r>
                                  <w:rPr>
                                    <w:lang w:val="en-GB"/>
                                  </w:rPr>
                                  <w:t>játékos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5592726" y="4423144"/>
                            <a:ext cx="1264920" cy="27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CD3597" w14:textId="2C5E5B73" w:rsidR="00712ED1" w:rsidRPr="00712ED1" w:rsidRDefault="00712ED1" w:rsidP="00712ED1">
                              <w:pPr>
                                <w:rPr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lang w:val="en-GB"/>
                                </w:rPr>
                                <w:t>Ellenséges</w:t>
                              </w:r>
                              <w:proofErr w:type="spellEnd"/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GB"/>
                                </w:rPr>
                                <w:t>lövedék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0FCA0" id="Csoportba foglalás 23" o:spid="_x0000_s1026" style="position:absolute;margin-left:0;margin-top:8.75pt;width:539.95pt;height:591.5pt;z-index:251684864;mso-position-horizontal:center;mso-position-horizontal-relative:margin" coordsize="68576,751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">
                <v:group id="Csoportba foglalás 22" o:spid="_x0000_s1027" style="position:absolute;width:65388;height:75119" coordorigin="744" coordsize="65388,75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Csoportba foglalás 21" o:spid="_x0000_s1028" style="position:absolute;left:744;width:65388;height:74640" coordorigin="744" coordsize="65388,7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Csoportba foglalás 20" o:spid="_x0000_s1029" style="position:absolute;left:6166;width:59966;height:74640" coordsize="59965,7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Kép 3" o:spid="_x0000_s1030" type="#_x0000_t75" style="position:absolute;left:8187;top:7230;width:40951;height:6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">
                        <v:imagedata r:id="rId11" o:title=""/>
                      </v:shape>
                      <v:line id="Egyenes összekötő 4" o:spid="_x0000_s1031" style="position:absolute;flip:x y;visibility:visible;mso-wrap-style:square" from="11779,3167" to="14007,9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" strokecolor="red" strokeweight="3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Szövegdoboz 2" o:spid="_x0000_s1032" type="#_x0000_t202" style="position:absolute;top:531;width:16903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      <v:textbox style="mso-fit-shape-to-text:t">
                          <w:txbxContent>
                            <w:p w14:paraId="38A7509A" w14:textId="0CEA1435" w:rsidR="00712ED1" w:rsidRDefault="00712ED1">
                              <w:r>
                                <w:t>A játékos életeinek száma</w:t>
                              </w:r>
                            </w:p>
                          </w:txbxContent>
                        </v:textbox>
                      </v:shape>
                      <v:line id="Egyenes összekötő 5" o:spid="_x0000_s1033" style="position:absolute;flip:y;visibility:visible;mso-wrap-style:square" from="43358,2529" to="46548,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" strokecolor="red" strokeweight="3pt">
                        <v:stroke joinstyle="miter"/>
                      </v:line>
                      <v:shape id="Szövegdoboz 2" o:spid="_x0000_s1034" type="#_x0000_t202" style="position:absolute;left:41360;width:11163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">
                        <v:textbox style="mso-fit-shape-to-text:t">
                          <w:txbxContent>
                            <w:p w14:paraId="2E93F491" w14:textId="468A6097" w:rsidR="00712ED1" w:rsidRPr="00712ED1" w:rsidRDefault="00712ED1" w:rsidP="00712ED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A </w:t>
                              </w:r>
                              <w:proofErr w:type="spellStart"/>
                              <w:r>
                                <w:rPr>
                                  <w:lang w:val="en-GB"/>
                                </w:rPr>
                                <w:t>jelenlegi</w:t>
                              </w:r>
                              <w:proofErr w:type="spellEnd"/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GB"/>
                                </w:rPr>
                                <w:t>szint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line id="Egyenes összekötő 7" o:spid="_x0000_s1035" style="position:absolute;flip:y;visibility:visible;mso-wrap-style:square" from="39849,17308" to="53666,20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" strokecolor="red" strokeweight="3pt">
                        <v:stroke joinstyle="miter"/>
                      </v:line>
                      <v:shape id="Szövegdoboz 2" o:spid="_x0000_s1036" type="#_x0000_t202" style="position:absolute;left:52205;top:16161;width:7760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">
                        <v:textbox style="mso-fit-shape-to-text:t">
                          <w:txbxContent>
                            <w:p w14:paraId="13B560B9" w14:textId="3A8DA2DC" w:rsidR="00712ED1" w:rsidRPr="00712ED1" w:rsidRDefault="00712ED1" w:rsidP="00712ED1">
                              <w:pPr>
                                <w:rPr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lang w:val="en-GB"/>
                                </w:rPr>
                                <w:t>Invaderek</w:t>
                              </w:r>
                              <w:proofErr w:type="spellEnd"/>
                            </w:p>
                          </w:txbxContent>
                        </v:textbox>
                      </v:shape>
                      <v:line id="Egyenes összekötő 9" o:spid="_x0000_s1037" style="position:absolute;flip:y;visibility:visible;mso-wrap-style:square" from="36553,45591" to="51993,46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" strokecolor="red" strokeweight="3pt">
                        <v:stroke joinstyle="miter"/>
                      </v:line>
                      <v:line id="Egyenes összekötő 10" o:spid="_x0000_s1038" style="position:absolute;flip:y;visibility:visible;mso-wrap-style:square" from="4656,38361" to="23867,39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" strokecolor="red" strokeweight="3pt">
                        <v:stroke joinstyle="miter"/>
                      </v:line>
                      <v:line id="Egyenes összekötő 11" o:spid="_x0000_s1039" style="position:absolute;flip:y;visibility:visible;mso-wrap-style:square" from="13055,66112" to="21209,74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" strokecolor="red" strokeweight="3pt">
                        <v:stroke joinstyle="miter"/>
                      </v:line>
                      <v:line id="Egyenes összekötő 12" o:spid="_x0000_s1040" style="position:absolute;flip:y;visibility:visible;mso-wrap-style:square" from="28579,1998" to="29133,10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" strokecolor="red" strokeweight="3pt">
                        <v:stroke joinstyle="miter"/>
                      </v:line>
                      <v:shape id="Szövegdoboz 2" o:spid="_x0000_s1041" type="#_x0000_t202" style="position:absolute;left:23497;width:10097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">
                        <v:textbox style="mso-fit-shape-to-text:t">
                          <w:txbxContent>
                            <w:p w14:paraId="043BC45E" w14:textId="4F60C3C9" w:rsidR="00712ED1" w:rsidRPr="00712ED1" w:rsidRDefault="00712ED1" w:rsidP="00712ED1">
                              <w:pPr>
                                <w:rPr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lang w:val="en-GB"/>
                                </w:rPr>
                                <w:t>Mentés</w:t>
                              </w:r>
                              <w:proofErr w:type="spellEnd"/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GB"/>
                                </w:rPr>
                                <w:t>gomb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shape id="Szövegdoboz 2" o:spid="_x0000_s1042" type="#_x0000_t202" style="position:absolute;left:744;top:37745;width:12224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">
                      <v:textbox style="mso-fit-shape-to-text:t">
                        <w:txbxContent>
                          <w:p w14:paraId="6808E0DE" w14:textId="511D0BE2" w:rsidR="00712ED1" w:rsidRPr="00712ED1" w:rsidRDefault="00712ED1" w:rsidP="00712ED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Játékos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lövedékei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Szövegdoboz 2" o:spid="_x0000_s1043" type="#_x0000_t202" style="position:absolute;left:16267;top:72407;width:7443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">
                    <v:textbox style="mso-fit-shape-to-text:t">
                      <w:txbxContent>
                        <w:p w14:paraId="0776A353" w14:textId="56B96A77" w:rsidR="009A0BA2" w:rsidRPr="00712ED1" w:rsidRDefault="009A0BA2" w:rsidP="009A0BA2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 xml:space="preserve">A </w:t>
                          </w:r>
                          <w:proofErr w:type="spellStart"/>
                          <w:r>
                            <w:rPr>
                              <w:lang w:val="en-GB"/>
                            </w:rPr>
                            <w:t>játékos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Szövegdoboz 2" o:spid="_x0000_s1044" type="#_x0000_t202" style="position:absolute;left:55927;top:44231;width:12649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">
                  <v:textbox style="mso-fit-shape-to-text:t">
                    <w:txbxContent>
                      <w:p w14:paraId="31CD3597" w14:textId="2C5E5B73" w:rsidR="00712ED1" w:rsidRPr="00712ED1" w:rsidRDefault="00712ED1" w:rsidP="00712ED1">
                        <w:pPr>
                          <w:rPr>
                            <w:lang w:val="en-GB"/>
                          </w:rPr>
                        </w:pPr>
                        <w:proofErr w:type="spellStart"/>
                        <w:r>
                          <w:rPr>
                            <w:lang w:val="en-GB"/>
                          </w:rPr>
                          <w:t>Ellenséges</w:t>
                        </w:r>
                        <w:proofErr w:type="spellEnd"/>
                        <w:r>
                          <w:rPr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GB"/>
                          </w:rPr>
                          <w:t>lövedék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D61FB">
        <w:rPr>
          <w:sz w:val="24"/>
          <w:szCs w:val="24"/>
          <w:lang w:val="hu-HU"/>
        </w:rPr>
        <w:br w:type="page"/>
      </w:r>
    </w:p>
    <w:p w14:paraId="1F3C1012" w14:textId="40008A36" w:rsidR="00712ED1" w:rsidRPr="00CD61FB" w:rsidRDefault="0010304D">
      <w:pPr>
        <w:rPr>
          <w:sz w:val="24"/>
          <w:szCs w:val="24"/>
          <w:lang w:val="hu-HU"/>
        </w:rPr>
      </w:pPr>
      <w:r w:rsidRPr="00CD61FB">
        <w:rPr>
          <w:sz w:val="24"/>
          <w:szCs w:val="24"/>
          <w:lang w:val="hu-HU"/>
        </w:rPr>
        <w:lastRenderedPageBreak/>
        <w:t>A játékos egy űrhajót tud irányítani az A és D gombokkal balra és jobbra, a W gombbal pedig lőni tud.</w:t>
      </w:r>
    </w:p>
    <w:p w14:paraId="6FC3104E" w14:textId="2955869C" w:rsidR="0010304D" w:rsidRPr="00CD61FB" w:rsidRDefault="0010304D">
      <w:pPr>
        <w:rPr>
          <w:sz w:val="24"/>
          <w:szCs w:val="24"/>
          <w:lang w:val="hu-HU"/>
        </w:rPr>
      </w:pPr>
    </w:p>
    <w:p w14:paraId="5119D554" w14:textId="1A6E9DD1" w:rsidR="0010304D" w:rsidRPr="00CD61FB" w:rsidRDefault="0010304D">
      <w:pPr>
        <w:rPr>
          <w:sz w:val="24"/>
          <w:szCs w:val="24"/>
          <w:lang w:val="hu-HU"/>
        </w:rPr>
      </w:pPr>
      <w:r w:rsidRPr="00CD61FB">
        <w:rPr>
          <w:sz w:val="24"/>
          <w:szCs w:val="24"/>
          <w:lang w:val="hu-HU"/>
        </w:rPr>
        <w:t xml:space="preserve">A képernyő </w:t>
      </w:r>
      <w:proofErr w:type="spellStart"/>
      <w:r w:rsidRPr="00CD61FB">
        <w:rPr>
          <w:sz w:val="24"/>
          <w:szCs w:val="24"/>
          <w:lang w:val="hu-HU"/>
        </w:rPr>
        <w:t>tetejéről</w:t>
      </w:r>
      <w:proofErr w:type="spellEnd"/>
      <w:r w:rsidRPr="00CD61FB">
        <w:rPr>
          <w:sz w:val="24"/>
          <w:szCs w:val="24"/>
          <w:lang w:val="hu-HU"/>
        </w:rPr>
        <w:t xml:space="preserve"> </w:t>
      </w:r>
      <w:r w:rsidRPr="00CD61FB">
        <w:rPr>
          <w:sz w:val="24"/>
          <w:szCs w:val="24"/>
          <w:lang w:val="hu-HU"/>
        </w:rPr>
        <w:t>körönként 5x11</w:t>
      </w:r>
      <w:r w:rsidRPr="00CD61FB">
        <w:rPr>
          <w:sz w:val="24"/>
          <w:szCs w:val="24"/>
          <w:lang w:val="hu-HU"/>
        </w:rPr>
        <w:t xml:space="preserve"> </w:t>
      </w:r>
      <w:proofErr w:type="spellStart"/>
      <w:r w:rsidRPr="00CD61FB">
        <w:rPr>
          <w:sz w:val="24"/>
          <w:szCs w:val="24"/>
          <w:lang w:val="hu-HU"/>
        </w:rPr>
        <w:t>invader</w:t>
      </w:r>
      <w:proofErr w:type="spellEnd"/>
      <w:r w:rsidRPr="00CD61FB">
        <w:rPr>
          <w:sz w:val="24"/>
          <w:szCs w:val="24"/>
          <w:lang w:val="hu-HU"/>
        </w:rPr>
        <w:t xml:space="preserve"> jön 5 körön keresztül, a jelenlegi kör számát a </w:t>
      </w:r>
      <w:proofErr w:type="spellStart"/>
      <w:r w:rsidRPr="00CD61FB">
        <w:rPr>
          <w:sz w:val="24"/>
          <w:szCs w:val="24"/>
          <w:lang w:val="hu-HU"/>
        </w:rPr>
        <w:t>job</w:t>
      </w:r>
      <w:proofErr w:type="spellEnd"/>
      <w:r w:rsidRPr="00CD61FB">
        <w:rPr>
          <w:sz w:val="24"/>
          <w:szCs w:val="24"/>
          <w:lang w:val="hu-HU"/>
        </w:rPr>
        <w:t xml:space="preserve"> felső sarokban látjuk.</w:t>
      </w:r>
      <w:r w:rsidR="00C633AA" w:rsidRPr="00CD61FB">
        <w:rPr>
          <w:sz w:val="24"/>
          <w:szCs w:val="24"/>
          <w:lang w:val="hu-HU"/>
        </w:rPr>
        <w:t xml:space="preserve"> Ezek az </w:t>
      </w:r>
      <w:proofErr w:type="spellStart"/>
      <w:r w:rsidR="00C633AA" w:rsidRPr="00CD61FB">
        <w:rPr>
          <w:sz w:val="24"/>
          <w:szCs w:val="24"/>
          <w:lang w:val="hu-HU"/>
        </w:rPr>
        <w:t>invaderek</w:t>
      </w:r>
      <w:proofErr w:type="spellEnd"/>
      <w:r w:rsidR="00C633AA" w:rsidRPr="00CD61FB">
        <w:rPr>
          <w:sz w:val="24"/>
          <w:szCs w:val="24"/>
          <w:lang w:val="hu-HU"/>
        </w:rPr>
        <w:t xml:space="preserve"> a pálya szélei között pattogva mennek a játékos felé, és néha lőnek is rá. A játékos célja ezeknek az </w:t>
      </w:r>
      <w:proofErr w:type="spellStart"/>
      <w:r w:rsidR="00C633AA" w:rsidRPr="00CD61FB">
        <w:rPr>
          <w:sz w:val="24"/>
          <w:szCs w:val="24"/>
          <w:lang w:val="hu-HU"/>
        </w:rPr>
        <w:t>invadereknek</w:t>
      </w:r>
      <w:proofErr w:type="spellEnd"/>
      <w:r w:rsidR="00C633AA" w:rsidRPr="00CD61FB">
        <w:rPr>
          <w:sz w:val="24"/>
          <w:szCs w:val="24"/>
          <w:lang w:val="hu-HU"/>
        </w:rPr>
        <w:t xml:space="preserve"> az elpusztítása.</w:t>
      </w:r>
    </w:p>
    <w:p w14:paraId="20A91F1D" w14:textId="131B5A41" w:rsidR="00CD61FB" w:rsidRPr="00CD61FB" w:rsidRDefault="00CD61FB">
      <w:pPr>
        <w:rPr>
          <w:sz w:val="24"/>
          <w:szCs w:val="24"/>
          <w:lang w:val="hu-HU"/>
        </w:rPr>
      </w:pPr>
    </w:p>
    <w:p w14:paraId="05875E16" w14:textId="79C1F196" w:rsidR="00CD61FB" w:rsidRDefault="00CD61FB">
      <w:pPr>
        <w:rPr>
          <w:sz w:val="24"/>
          <w:szCs w:val="24"/>
          <w:lang w:val="hu-HU"/>
        </w:rPr>
      </w:pPr>
      <w:r w:rsidRPr="00CD61FB">
        <w:rPr>
          <w:sz w:val="24"/>
          <w:szCs w:val="24"/>
          <w:lang w:val="hu-HU"/>
        </w:rPr>
        <w:t xml:space="preserve">A játékos lövedékei megölik az </w:t>
      </w:r>
      <w:proofErr w:type="spellStart"/>
      <w:r w:rsidRPr="00CD61FB">
        <w:rPr>
          <w:sz w:val="24"/>
          <w:szCs w:val="24"/>
          <w:lang w:val="hu-HU"/>
        </w:rPr>
        <w:t>invadereket</w:t>
      </w:r>
      <w:proofErr w:type="spellEnd"/>
      <w:r w:rsidRPr="00CD61FB">
        <w:rPr>
          <w:sz w:val="24"/>
          <w:szCs w:val="24"/>
          <w:lang w:val="hu-HU"/>
        </w:rPr>
        <w:t xml:space="preserve">, de ha összeütközik két lövedék akkor azok egymást is megölik. Ha egy </w:t>
      </w:r>
      <w:proofErr w:type="spellStart"/>
      <w:r w:rsidRPr="00CD61FB">
        <w:rPr>
          <w:sz w:val="24"/>
          <w:szCs w:val="24"/>
          <w:lang w:val="hu-HU"/>
        </w:rPr>
        <w:t>invader</w:t>
      </w:r>
      <w:proofErr w:type="spellEnd"/>
      <w:r w:rsidRPr="00CD61FB">
        <w:rPr>
          <w:sz w:val="24"/>
          <w:szCs w:val="24"/>
          <w:lang w:val="hu-HU"/>
        </w:rPr>
        <w:t xml:space="preserve"> eltalálja</w:t>
      </w:r>
      <w:r>
        <w:rPr>
          <w:sz w:val="24"/>
          <w:szCs w:val="24"/>
          <w:lang w:val="hu-HU"/>
        </w:rPr>
        <w:t xml:space="preserve"> a </w:t>
      </w:r>
      <w:proofErr w:type="spellStart"/>
      <w:proofErr w:type="gramStart"/>
      <w:r>
        <w:rPr>
          <w:sz w:val="24"/>
          <w:szCs w:val="24"/>
          <w:lang w:val="hu-HU"/>
        </w:rPr>
        <w:t>játékost,az</w:t>
      </w:r>
      <w:proofErr w:type="spellEnd"/>
      <w:proofErr w:type="gramEnd"/>
      <w:r>
        <w:rPr>
          <w:sz w:val="24"/>
          <w:szCs w:val="24"/>
          <w:lang w:val="hu-HU"/>
        </w:rPr>
        <w:t xml:space="preserve"> egy életet veszít.</w:t>
      </w:r>
    </w:p>
    <w:p w14:paraId="205E0885" w14:textId="5279A810" w:rsidR="00CD61FB" w:rsidRDefault="00CD61FB">
      <w:pPr>
        <w:rPr>
          <w:sz w:val="24"/>
          <w:szCs w:val="24"/>
          <w:lang w:val="hu-HU"/>
        </w:rPr>
      </w:pPr>
    </w:p>
    <w:p w14:paraId="20314E2C" w14:textId="2F3D6695" w:rsidR="00CD61FB" w:rsidRDefault="00CD61FB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Ha az </w:t>
      </w:r>
      <w:proofErr w:type="spellStart"/>
      <w:r>
        <w:rPr>
          <w:sz w:val="24"/>
          <w:szCs w:val="24"/>
          <w:lang w:val="hu-HU"/>
        </w:rPr>
        <w:t>invaderek</w:t>
      </w:r>
      <w:proofErr w:type="spellEnd"/>
      <w:r>
        <w:rPr>
          <w:sz w:val="24"/>
          <w:szCs w:val="24"/>
          <w:lang w:val="hu-HU"/>
        </w:rPr>
        <w:t xml:space="preserve"> egyiker hozzáér a játékoshoz, akkor az </w:t>
      </w:r>
      <w:r w:rsidR="007B7B0D">
        <w:rPr>
          <w:sz w:val="24"/>
          <w:szCs w:val="24"/>
          <w:lang w:val="hu-HU"/>
        </w:rPr>
        <w:t xml:space="preserve">azonnal </w:t>
      </w:r>
      <w:r>
        <w:rPr>
          <w:sz w:val="24"/>
          <w:szCs w:val="24"/>
          <w:lang w:val="hu-HU"/>
        </w:rPr>
        <w:t>meghal.</w:t>
      </w:r>
    </w:p>
    <w:p w14:paraId="61952231" w14:textId="314D9741" w:rsidR="005D7B1F" w:rsidRDefault="005D7B1F">
      <w:pPr>
        <w:rPr>
          <w:sz w:val="24"/>
          <w:szCs w:val="24"/>
          <w:lang w:val="hu-HU"/>
        </w:rPr>
      </w:pPr>
    </w:p>
    <w:p w14:paraId="08B07035" w14:textId="14F827A1" w:rsidR="005D7B1F" w:rsidRDefault="005D7B1F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játék akkor ér véget, ha a játékos meghal, vagy meghal az összes </w:t>
      </w:r>
      <w:proofErr w:type="spellStart"/>
      <w:r>
        <w:rPr>
          <w:sz w:val="24"/>
          <w:szCs w:val="24"/>
          <w:lang w:val="hu-HU"/>
        </w:rPr>
        <w:t>invader</w:t>
      </w:r>
      <w:proofErr w:type="spellEnd"/>
      <w:r>
        <w:rPr>
          <w:sz w:val="24"/>
          <w:szCs w:val="24"/>
          <w:lang w:val="hu-HU"/>
        </w:rPr>
        <w:t xml:space="preserve"> az utolsó szinten.</w:t>
      </w:r>
    </w:p>
    <w:p w14:paraId="0F150DBA" w14:textId="35BC61ED" w:rsidR="00DF6122" w:rsidRDefault="00DF6122">
      <w:pPr>
        <w:rPr>
          <w:sz w:val="24"/>
          <w:szCs w:val="24"/>
          <w:lang w:val="hu-HU"/>
        </w:rPr>
      </w:pPr>
    </w:p>
    <w:p w14:paraId="18AF6901" w14:textId="02423FDA" w:rsidR="0010304D" w:rsidRPr="00F61C33" w:rsidRDefault="00DF6122">
      <w:pPr>
        <w:rPr>
          <w:lang w:val="hu-HU"/>
        </w:rPr>
      </w:pPr>
      <w:r>
        <w:rPr>
          <w:sz w:val="24"/>
          <w:szCs w:val="24"/>
          <w:lang w:val="hu-HU"/>
        </w:rPr>
        <w:t xml:space="preserve">Ha a játékos el akarja menteni az aktuális játékot, akkor azt fent </w:t>
      </w:r>
      <w:proofErr w:type="spellStart"/>
      <w:r>
        <w:rPr>
          <w:sz w:val="24"/>
          <w:szCs w:val="24"/>
          <w:lang w:val="hu-HU"/>
        </w:rPr>
        <w:t>találtahó</w:t>
      </w:r>
      <w:proofErr w:type="spellEnd"/>
      <w:r>
        <w:rPr>
          <w:sz w:val="24"/>
          <w:szCs w:val="24"/>
          <w:lang w:val="hu-HU"/>
        </w:rPr>
        <w:t xml:space="preserve"> „</w:t>
      </w:r>
      <w:proofErr w:type="spellStart"/>
      <w:r>
        <w:rPr>
          <w:sz w:val="24"/>
          <w:szCs w:val="24"/>
          <w:lang w:val="hu-HU"/>
        </w:rPr>
        <w:t>save</w:t>
      </w:r>
      <w:proofErr w:type="spellEnd"/>
      <w:r>
        <w:rPr>
          <w:sz w:val="24"/>
          <w:szCs w:val="24"/>
          <w:lang w:val="hu-HU"/>
        </w:rPr>
        <w:t>” gombra kattintva teheti meg, később a menüben lévő „</w:t>
      </w:r>
      <w:proofErr w:type="spellStart"/>
      <w:r>
        <w:rPr>
          <w:sz w:val="24"/>
          <w:szCs w:val="24"/>
          <w:lang w:val="hu-HU"/>
        </w:rPr>
        <w:t>load</w:t>
      </w:r>
      <w:proofErr w:type="spellEnd"/>
      <w:r>
        <w:rPr>
          <w:sz w:val="24"/>
          <w:szCs w:val="24"/>
          <w:lang w:val="hu-HU"/>
        </w:rPr>
        <w:t>” gombbal ezt az állapotot lehet v</w:t>
      </w:r>
      <w:r w:rsidR="008F2DC8">
        <w:rPr>
          <w:sz w:val="24"/>
          <w:szCs w:val="24"/>
          <w:lang w:val="hu-HU"/>
        </w:rPr>
        <w:t>isszatölteni.</w:t>
      </w:r>
    </w:p>
    <w:sectPr w:rsidR="0010304D" w:rsidRPr="00F61C33" w:rsidSect="004E108E">
      <w:head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0BFA3" w14:textId="77777777" w:rsidR="00412199" w:rsidRDefault="00412199" w:rsidP="003F6053">
      <w:r>
        <w:separator/>
      </w:r>
    </w:p>
  </w:endnote>
  <w:endnote w:type="continuationSeparator" w:id="0">
    <w:p w14:paraId="7C253169" w14:textId="77777777" w:rsidR="00412199" w:rsidRDefault="00412199" w:rsidP="003F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90511" w14:textId="77777777" w:rsidR="00412199" w:rsidRDefault="00412199" w:rsidP="003F6053">
      <w:r>
        <w:separator/>
      </w:r>
    </w:p>
  </w:footnote>
  <w:footnote w:type="continuationSeparator" w:id="0">
    <w:p w14:paraId="15948422" w14:textId="77777777" w:rsidR="00412199" w:rsidRDefault="00412199" w:rsidP="003F6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584B7" w14:textId="1AF8126E" w:rsidR="0025706C" w:rsidRPr="00AA06F4" w:rsidRDefault="0025706C">
    <w:pPr>
      <w:pStyle w:val="lfej"/>
      <w:rPr>
        <w:color w:val="0F6408"/>
        <w:lang w:val="en-GB"/>
      </w:rPr>
    </w:pPr>
    <w:r w:rsidRPr="00AA06F4">
      <w:rPr>
        <w:color w:val="0F6408"/>
        <w:lang w:val="en-GB"/>
      </w:rPr>
      <w:t>Nagy Norbert</w:t>
    </w:r>
  </w:p>
  <w:p w14:paraId="39E7C2E1" w14:textId="6EA333B6" w:rsidR="0025706C" w:rsidRPr="00AA06F4" w:rsidRDefault="0025706C">
    <w:pPr>
      <w:pStyle w:val="lfej"/>
      <w:rPr>
        <w:color w:val="0F6408"/>
        <w:lang w:val="en-GB"/>
      </w:rPr>
    </w:pPr>
    <w:r w:rsidRPr="00AA06F4">
      <w:rPr>
        <w:color w:val="0F6408"/>
        <w:lang w:val="en-GB"/>
      </w:rPr>
      <w:t>KU5N0N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3830EA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41380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3CE808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8764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904064"/>
    <w:lvl w:ilvl="0">
      <w:start w:val="1"/>
      <w:numFmt w:val="bullet"/>
      <w:pStyle w:val="Felsorol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27FA4"/>
    <w:lvl w:ilvl="0">
      <w:start w:val="1"/>
      <w:numFmt w:val="bullet"/>
      <w:pStyle w:val="Felsorol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DA3A5A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C28690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2AA08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B8A96E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7246B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152608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7B0D63"/>
    <w:multiLevelType w:val="multilevel"/>
    <w:tmpl w:val="04090023"/>
    <w:styleLink w:val="Cikkelyrsz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7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6C"/>
    <w:rsid w:val="0010304D"/>
    <w:rsid w:val="00147234"/>
    <w:rsid w:val="0025706C"/>
    <w:rsid w:val="00393C6F"/>
    <w:rsid w:val="003D24E5"/>
    <w:rsid w:val="003F6053"/>
    <w:rsid w:val="00412199"/>
    <w:rsid w:val="004E108E"/>
    <w:rsid w:val="0054764B"/>
    <w:rsid w:val="005A39DD"/>
    <w:rsid w:val="005D7B1F"/>
    <w:rsid w:val="00645252"/>
    <w:rsid w:val="006D3D74"/>
    <w:rsid w:val="00712ED1"/>
    <w:rsid w:val="007A0380"/>
    <w:rsid w:val="007B7B0D"/>
    <w:rsid w:val="0083569A"/>
    <w:rsid w:val="008C5250"/>
    <w:rsid w:val="008F2DC8"/>
    <w:rsid w:val="009A0BA2"/>
    <w:rsid w:val="009A3835"/>
    <w:rsid w:val="00A34ACC"/>
    <w:rsid w:val="00A9204E"/>
    <w:rsid w:val="00AA06F4"/>
    <w:rsid w:val="00B33451"/>
    <w:rsid w:val="00C633AA"/>
    <w:rsid w:val="00CD61FB"/>
    <w:rsid w:val="00DF6122"/>
    <w:rsid w:val="00F6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1D8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F6053"/>
    <w:rPr>
      <w:rFonts w:ascii="Calibri" w:hAnsi="Calibri" w:cs="Calibri"/>
    </w:rPr>
  </w:style>
  <w:style w:type="paragraph" w:styleId="Cmsor1">
    <w:name w:val="heading 1"/>
    <w:basedOn w:val="Norml"/>
    <w:next w:val="Norml"/>
    <w:link w:val="Cmsor1Char"/>
    <w:uiPriority w:val="9"/>
    <w:qFormat/>
    <w:rsid w:val="003F6053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6053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6053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6053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3F6053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3F6053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3F6053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3F6053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3F6053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F6053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6053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Cmsor5Char">
    <w:name w:val="Címsor 5 Char"/>
    <w:basedOn w:val="Bekezdsalapbettpusa"/>
    <w:link w:val="Cmsor5"/>
    <w:uiPriority w:val="9"/>
    <w:rsid w:val="003F6053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Cmsor6Char">
    <w:name w:val="Címsor 6 Char"/>
    <w:basedOn w:val="Bekezdsalapbettpusa"/>
    <w:link w:val="Cmsor6"/>
    <w:uiPriority w:val="9"/>
    <w:rsid w:val="003F6053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3F6053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3F6053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3F6053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Cm">
    <w:name w:val="Title"/>
    <w:basedOn w:val="Norml"/>
    <w:next w:val="Norml"/>
    <w:link w:val="CmChar"/>
    <w:uiPriority w:val="10"/>
    <w:qFormat/>
    <w:rsid w:val="003F6053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F6053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F60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F6053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Finomkiemels">
    <w:name w:val="Subtle Emphasis"/>
    <w:basedOn w:val="Bekezdsalapbettpusa"/>
    <w:uiPriority w:val="19"/>
    <w:qFormat/>
    <w:rsid w:val="003F6053"/>
    <w:rPr>
      <w:rFonts w:ascii="Calibri" w:hAnsi="Calibri" w:cs="Calibri"/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3F6053"/>
    <w:rPr>
      <w:rFonts w:ascii="Calibri" w:hAnsi="Calibri" w:cs="Calibri"/>
      <w:i/>
      <w:iCs/>
    </w:rPr>
  </w:style>
  <w:style w:type="character" w:styleId="Erskiemels">
    <w:name w:val="Intense Emphasis"/>
    <w:basedOn w:val="Bekezdsalapbettpusa"/>
    <w:uiPriority w:val="21"/>
    <w:qFormat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Kiemels2">
    <w:name w:val="Strong"/>
    <w:basedOn w:val="Bekezdsalapbettpusa"/>
    <w:uiPriority w:val="22"/>
    <w:qFormat/>
    <w:rsid w:val="003F6053"/>
    <w:rPr>
      <w:rFonts w:ascii="Calibri" w:hAnsi="Calibri" w:cs="Calibri"/>
      <w:b/>
      <w:bCs/>
    </w:rPr>
  </w:style>
  <w:style w:type="paragraph" w:styleId="Idzet">
    <w:name w:val="Quote"/>
    <w:basedOn w:val="Norml"/>
    <w:next w:val="Norml"/>
    <w:link w:val="IdzetChar"/>
    <w:uiPriority w:val="29"/>
    <w:qFormat/>
    <w:rsid w:val="003F60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F6053"/>
    <w:rPr>
      <w:rFonts w:ascii="Calibri" w:hAnsi="Calibri" w:cs="Calibri"/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F6053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Finomhivatkozs">
    <w:name w:val="Subtle Reference"/>
    <w:basedOn w:val="Bekezdsalapbettpusa"/>
    <w:uiPriority w:val="31"/>
    <w:qFormat/>
    <w:rsid w:val="003F6053"/>
    <w:rPr>
      <w:rFonts w:ascii="Calibri" w:hAnsi="Calibri" w:cs="Calibri"/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3F6053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nyvcme">
    <w:name w:val="Book Title"/>
    <w:basedOn w:val="Bekezdsalapbettpusa"/>
    <w:uiPriority w:val="33"/>
    <w:qFormat/>
    <w:rsid w:val="003F6053"/>
    <w:rPr>
      <w:rFonts w:ascii="Calibri" w:hAnsi="Calibri" w:cs="Calibri"/>
      <w:b/>
      <w:bCs/>
      <w:i/>
      <w:iCs/>
      <w:spacing w:val="5"/>
    </w:rPr>
  </w:style>
  <w:style w:type="character" w:styleId="Hiperhivatkozs">
    <w:name w:val="Hyperlink"/>
    <w:basedOn w:val="Bekezdsalapbettpusa"/>
    <w:uiPriority w:val="99"/>
    <w:unhideWhenUsed/>
    <w:rsid w:val="003F6053"/>
    <w:rPr>
      <w:rFonts w:ascii="Calibri" w:hAnsi="Calibri" w:cs="Calibri"/>
      <w:color w:val="1F4E79" w:themeColor="accent1" w:themeShade="80"/>
      <w:u w:val="single"/>
    </w:rPr>
  </w:style>
  <w:style w:type="character" w:styleId="Mrltotthiperhivatkozs">
    <w:name w:val="FollowedHyperlink"/>
    <w:basedOn w:val="Bekezdsalapbettpusa"/>
    <w:uiPriority w:val="99"/>
    <w:unhideWhenUsed/>
    <w:rsid w:val="003F6053"/>
    <w:rPr>
      <w:rFonts w:ascii="Calibri" w:hAnsi="Calibri" w:cs="Calibri"/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3F6053"/>
    <w:pPr>
      <w:spacing w:after="200"/>
    </w:pPr>
    <w:rPr>
      <w:i/>
      <w:iCs/>
      <w:color w:val="44546A" w:themeColor="text2"/>
      <w:szCs w:val="1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F6053"/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F6053"/>
    <w:rPr>
      <w:rFonts w:ascii="Segoe UI" w:hAnsi="Segoe UI" w:cs="Segoe UI"/>
      <w:szCs w:val="18"/>
    </w:rPr>
  </w:style>
  <w:style w:type="paragraph" w:styleId="Szvegblokk">
    <w:name w:val="Block Text"/>
    <w:basedOn w:val="Norml"/>
    <w:uiPriority w:val="99"/>
    <w:semiHidden/>
    <w:unhideWhenUsed/>
    <w:rsid w:val="003F6053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3F6053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3F6053"/>
    <w:rPr>
      <w:rFonts w:ascii="Calibri" w:hAnsi="Calibri" w:cs="Calibri"/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3F6053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3F6053"/>
    <w:rPr>
      <w:rFonts w:ascii="Calibri" w:hAnsi="Calibri" w:cs="Calibri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3F6053"/>
    <w:rPr>
      <w:rFonts w:ascii="Calibri" w:hAnsi="Calibri" w:cs="Calibri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F6053"/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F6053"/>
    <w:rPr>
      <w:rFonts w:ascii="Calibri" w:hAnsi="Calibri" w:cs="Calibri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F605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F6053"/>
    <w:rPr>
      <w:rFonts w:ascii="Calibri" w:hAnsi="Calibri" w:cs="Calibri"/>
      <w:b/>
      <w:bCs/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3F6053"/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3F6053"/>
    <w:rPr>
      <w:rFonts w:ascii="Segoe UI" w:hAnsi="Segoe UI" w:cs="Segoe UI"/>
      <w:szCs w:val="1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F6053"/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F6053"/>
    <w:rPr>
      <w:rFonts w:ascii="Calibri" w:hAnsi="Calibri" w:cs="Calibri"/>
      <w:szCs w:val="20"/>
    </w:rPr>
  </w:style>
  <w:style w:type="paragraph" w:styleId="Feladcmebortkon">
    <w:name w:val="envelope return"/>
    <w:basedOn w:val="Norml"/>
    <w:uiPriority w:val="99"/>
    <w:semiHidden/>
    <w:unhideWhenUsed/>
    <w:rsid w:val="003F6053"/>
    <w:rPr>
      <w:rFonts w:ascii="Calibri Light" w:eastAsiaTheme="majorEastAsia" w:hAnsi="Calibri Light" w:cs="Calibri Light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6053"/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6053"/>
    <w:rPr>
      <w:rFonts w:ascii="Calibri" w:hAnsi="Calibri" w:cs="Calibri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F6053"/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F6053"/>
    <w:rPr>
      <w:rFonts w:ascii="Consolas" w:hAnsi="Consolas" w:cs="Calibri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Makrszvege">
    <w:name w:val="macro"/>
    <w:link w:val="MakrszvegeChar"/>
    <w:uiPriority w:val="99"/>
    <w:semiHidden/>
    <w:unhideWhenUsed/>
    <w:rsid w:val="003F60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3F6053"/>
    <w:rPr>
      <w:rFonts w:ascii="Consolas" w:hAnsi="Consolas" w:cs="Calibri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3F6053"/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3F6053"/>
    <w:rPr>
      <w:rFonts w:ascii="Consolas" w:hAnsi="Consolas" w:cs="Calibri"/>
      <w:szCs w:val="21"/>
    </w:rPr>
  </w:style>
  <w:style w:type="character" w:styleId="Helyrzszveg">
    <w:name w:val="Placeholder Text"/>
    <w:basedOn w:val="Bekezdsalapbettpusa"/>
    <w:uiPriority w:val="99"/>
    <w:semiHidden/>
    <w:rsid w:val="003F6053"/>
    <w:rPr>
      <w:rFonts w:ascii="Calibri" w:hAnsi="Calibri" w:cs="Calibri"/>
      <w:color w:val="3B3838" w:themeColor="background2" w:themeShade="40"/>
    </w:rPr>
  </w:style>
  <w:style w:type="paragraph" w:styleId="lfej">
    <w:name w:val="header"/>
    <w:basedOn w:val="Norml"/>
    <w:link w:val="lfejChar"/>
    <w:uiPriority w:val="99"/>
    <w:unhideWhenUsed/>
    <w:rsid w:val="003F6053"/>
  </w:style>
  <w:style w:type="character" w:customStyle="1" w:styleId="lfejChar">
    <w:name w:val="Élőfej Char"/>
    <w:basedOn w:val="Bekezdsalapbettpusa"/>
    <w:link w:val="lfej"/>
    <w:uiPriority w:val="99"/>
    <w:rsid w:val="003F6053"/>
    <w:rPr>
      <w:rFonts w:ascii="Calibri" w:hAnsi="Calibri" w:cs="Calibri"/>
    </w:rPr>
  </w:style>
  <w:style w:type="paragraph" w:styleId="llb">
    <w:name w:val="footer"/>
    <w:basedOn w:val="Norml"/>
    <w:link w:val="llbChar"/>
    <w:uiPriority w:val="99"/>
    <w:unhideWhenUsed/>
    <w:rsid w:val="003F6053"/>
  </w:style>
  <w:style w:type="character" w:customStyle="1" w:styleId="llbChar">
    <w:name w:val="Élőláb Char"/>
    <w:basedOn w:val="Bekezdsalapbettpusa"/>
    <w:link w:val="llb"/>
    <w:uiPriority w:val="99"/>
    <w:rsid w:val="003F6053"/>
    <w:rPr>
      <w:rFonts w:ascii="Calibri" w:hAnsi="Calibri" w:cs="Calibri"/>
    </w:rPr>
  </w:style>
  <w:style w:type="paragraph" w:styleId="TJ9">
    <w:name w:val="toc 9"/>
    <w:basedOn w:val="Norml"/>
    <w:next w:val="Norml"/>
    <w:autoRedefine/>
    <w:uiPriority w:val="39"/>
    <w:semiHidden/>
    <w:unhideWhenUsed/>
    <w:rsid w:val="003F6053"/>
    <w:pPr>
      <w:spacing w:after="120"/>
      <w:ind w:left="1757"/>
    </w:pPr>
  </w:style>
  <w:style w:type="character" w:styleId="Megemlts">
    <w:name w:val="Mention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emlista"/>
    <w:uiPriority w:val="99"/>
    <w:semiHidden/>
    <w:unhideWhenUsed/>
    <w:rsid w:val="003F6053"/>
    <w:pPr>
      <w:numPr>
        <w:numId w:val="24"/>
      </w:numPr>
    </w:pPr>
  </w:style>
  <w:style w:type="numbering" w:styleId="1ai">
    <w:name w:val="Outline List 1"/>
    <w:basedOn w:val="Nemlista"/>
    <w:uiPriority w:val="99"/>
    <w:semiHidden/>
    <w:unhideWhenUsed/>
    <w:rsid w:val="003F6053"/>
    <w:pPr>
      <w:numPr>
        <w:numId w:val="25"/>
      </w:numPr>
    </w:pPr>
  </w:style>
  <w:style w:type="character" w:styleId="HTML-vltoz">
    <w:name w:val="HTML Variabl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paragraph" w:styleId="HTML-cm">
    <w:name w:val="HTML Address"/>
    <w:basedOn w:val="Norml"/>
    <w:link w:val="HTML-cmChar"/>
    <w:uiPriority w:val="99"/>
    <w:semiHidden/>
    <w:unhideWhenUsed/>
    <w:rsid w:val="003F6053"/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3F6053"/>
    <w:rPr>
      <w:rFonts w:ascii="Calibri" w:hAnsi="Calibri" w:cs="Calibri"/>
      <w:i/>
      <w:iCs/>
    </w:rPr>
  </w:style>
  <w:style w:type="character" w:styleId="HTML-definci">
    <w:name w:val="HTML Definition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minta">
    <w:name w:val="HTML Sample"/>
    <w:basedOn w:val="Bekezdsalapbettpusa"/>
    <w:uiPriority w:val="99"/>
    <w:semiHidden/>
    <w:unhideWhenUsed/>
    <w:rsid w:val="003F6053"/>
    <w:rPr>
      <w:rFonts w:ascii="Consolas" w:hAnsi="Consolas" w:cs="Calibri"/>
      <w:sz w:val="24"/>
      <w:szCs w:val="24"/>
    </w:rPr>
  </w:style>
  <w:style w:type="character" w:styleId="HTML-mozaiksz">
    <w:name w:val="HTML Acronym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3F6053"/>
    <w:pPr>
      <w:spacing w:after="100"/>
    </w:pPr>
  </w:style>
  <w:style w:type="paragraph" w:styleId="TJ2">
    <w:name w:val="toc 2"/>
    <w:basedOn w:val="Norml"/>
    <w:next w:val="Norml"/>
    <w:autoRedefine/>
    <w:uiPriority w:val="39"/>
    <w:semiHidden/>
    <w:unhideWhenUsed/>
    <w:rsid w:val="003F6053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3F6053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3F6053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3F6053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3F6053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3F6053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3F6053"/>
    <w:pPr>
      <w:spacing w:after="100"/>
      <w:ind w:left="1540"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F6053"/>
    <w:pPr>
      <w:outlineLvl w:val="9"/>
    </w:pPr>
    <w:rPr>
      <w:color w:val="2E74B5" w:themeColor="accent1" w:themeShade="BF"/>
    </w:rPr>
  </w:style>
  <w:style w:type="table" w:styleId="Profitblzat">
    <w:name w:val="Table Professional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zepeslista1">
    <w:name w:val="Medium List 1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cs1">
    <w:name w:val="Medium Grid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Irodalomjegyzk">
    <w:name w:val="Bibliography"/>
    <w:basedOn w:val="Norml"/>
    <w:next w:val="Norml"/>
    <w:uiPriority w:val="37"/>
    <w:semiHidden/>
    <w:unhideWhenUsed/>
    <w:rsid w:val="003F6053"/>
  </w:style>
  <w:style w:type="character" w:styleId="Hashtag">
    <w:name w:val="Hashtag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3F60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3F6053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Elegnstblzat">
    <w:name w:val="Table Elegant"/>
    <w:basedOn w:val="Normltblzat"/>
    <w:uiPriority w:val="99"/>
    <w:semiHidden/>
    <w:unhideWhenUsed/>
    <w:rsid w:val="003F605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l"/>
    <w:uiPriority w:val="99"/>
    <w:semiHidden/>
    <w:unhideWhenUsed/>
    <w:rsid w:val="003F6053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3F6053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3F6053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3F6053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3F6053"/>
    <w:pPr>
      <w:ind w:left="1800" w:hanging="360"/>
      <w:contextualSpacing/>
    </w:pPr>
  </w:style>
  <w:style w:type="table" w:styleId="Listaszertblzat1">
    <w:name w:val="Table List 1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3F605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folytatsa">
    <w:name w:val="List Continue"/>
    <w:basedOn w:val="Norml"/>
    <w:uiPriority w:val="99"/>
    <w:semiHidden/>
    <w:unhideWhenUsed/>
    <w:rsid w:val="003F6053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3F6053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3F6053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3F6053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3F6053"/>
    <w:pPr>
      <w:spacing w:after="120"/>
      <w:ind w:left="1800"/>
      <w:contextualSpacing/>
    </w:pPr>
  </w:style>
  <w:style w:type="paragraph" w:styleId="Listaszerbekezds">
    <w:name w:val="List Paragraph"/>
    <w:basedOn w:val="Norml"/>
    <w:uiPriority w:val="34"/>
    <w:semiHidden/>
    <w:unhideWhenUsed/>
    <w:qFormat/>
    <w:rsid w:val="003F6053"/>
    <w:pPr>
      <w:ind w:left="720"/>
      <w:contextualSpacing/>
    </w:pPr>
  </w:style>
  <w:style w:type="paragraph" w:styleId="Szmozottlista">
    <w:name w:val="List Number"/>
    <w:basedOn w:val="Norml"/>
    <w:uiPriority w:val="99"/>
    <w:semiHidden/>
    <w:unhideWhenUsed/>
    <w:rsid w:val="003F6053"/>
    <w:pPr>
      <w:numPr>
        <w:numId w:val="13"/>
      </w:numPr>
      <w:contextualSpacing/>
    </w:pPr>
  </w:style>
  <w:style w:type="paragraph" w:styleId="Szmozottlista2">
    <w:name w:val="List Number 2"/>
    <w:basedOn w:val="Norml"/>
    <w:uiPriority w:val="99"/>
    <w:semiHidden/>
    <w:unhideWhenUsed/>
    <w:rsid w:val="003F6053"/>
    <w:pPr>
      <w:numPr>
        <w:numId w:val="14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3F6053"/>
    <w:pPr>
      <w:numPr>
        <w:numId w:val="15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3F6053"/>
    <w:pPr>
      <w:numPr>
        <w:numId w:val="16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3F6053"/>
    <w:pPr>
      <w:numPr>
        <w:numId w:val="17"/>
      </w:numPr>
      <w:contextualSpacing/>
    </w:pPr>
  </w:style>
  <w:style w:type="paragraph" w:styleId="Felsorols">
    <w:name w:val="List Bullet"/>
    <w:basedOn w:val="Norml"/>
    <w:uiPriority w:val="99"/>
    <w:semiHidden/>
    <w:unhideWhenUsed/>
    <w:rsid w:val="003F6053"/>
    <w:pPr>
      <w:numPr>
        <w:numId w:val="8"/>
      </w:numPr>
      <w:contextualSpacing/>
    </w:pPr>
  </w:style>
  <w:style w:type="paragraph" w:styleId="Felsorols2">
    <w:name w:val="List Bullet 2"/>
    <w:basedOn w:val="Norml"/>
    <w:uiPriority w:val="99"/>
    <w:semiHidden/>
    <w:unhideWhenUsed/>
    <w:rsid w:val="003F6053"/>
    <w:pPr>
      <w:numPr>
        <w:numId w:val="9"/>
      </w:numPr>
      <w:contextualSpacing/>
    </w:pPr>
  </w:style>
  <w:style w:type="paragraph" w:styleId="Felsorols3">
    <w:name w:val="List Bullet 3"/>
    <w:basedOn w:val="Norml"/>
    <w:uiPriority w:val="99"/>
    <w:semiHidden/>
    <w:unhideWhenUsed/>
    <w:rsid w:val="003F6053"/>
    <w:pPr>
      <w:numPr>
        <w:numId w:val="10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3F6053"/>
    <w:pPr>
      <w:numPr>
        <w:numId w:val="11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3F6053"/>
    <w:pPr>
      <w:numPr>
        <w:numId w:val="12"/>
      </w:numPr>
      <w:contextualSpacing/>
    </w:pPr>
  </w:style>
  <w:style w:type="table" w:styleId="Klasszikustblzat1">
    <w:name w:val="Table Classic 1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3F605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rajegyzk">
    <w:name w:val="table of figures"/>
    <w:basedOn w:val="Norml"/>
    <w:next w:val="Norml"/>
    <w:uiPriority w:val="99"/>
    <w:semiHidden/>
    <w:unhideWhenUsed/>
    <w:rsid w:val="003F6053"/>
  </w:style>
  <w:style w:type="character" w:styleId="Vgjegyzet-hivatkozs">
    <w:name w:val="end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paragraph" w:styleId="Hivatkozsjegyzk">
    <w:name w:val="table of authorities"/>
    <w:basedOn w:val="Norml"/>
    <w:next w:val="Norml"/>
    <w:uiPriority w:val="99"/>
    <w:semiHidden/>
    <w:unhideWhenUsed/>
    <w:rsid w:val="003F6053"/>
    <w:pPr>
      <w:ind w:left="220" w:hanging="220"/>
    </w:pPr>
  </w:style>
  <w:style w:type="paragraph" w:styleId="Hivatkozsjegyzk-fej">
    <w:name w:val="toa heading"/>
    <w:basedOn w:val="Norml"/>
    <w:next w:val="Norml"/>
    <w:uiPriority w:val="99"/>
    <w:semiHidden/>
    <w:unhideWhenUsed/>
    <w:rsid w:val="003F6053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Szneslista">
    <w:name w:val="Colorful List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rkatblzat1">
    <w:name w:val="Table Colorful 1"/>
    <w:basedOn w:val="Normltblzat"/>
    <w:uiPriority w:val="99"/>
    <w:semiHidden/>
    <w:unhideWhenUsed/>
    <w:rsid w:val="003F605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3F605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3F605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znesrnykols">
    <w:name w:val="Colorful Shading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cs">
    <w:name w:val="Colorful Grid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Bortkcm">
    <w:name w:val="envelope address"/>
    <w:basedOn w:val="Norml"/>
    <w:uiPriority w:val="99"/>
    <w:semiHidden/>
    <w:unhideWhenUsed/>
    <w:rsid w:val="003F6053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Cikkelyrsz">
    <w:name w:val="Outline List 3"/>
    <w:basedOn w:val="Nemlista"/>
    <w:uiPriority w:val="99"/>
    <w:semiHidden/>
    <w:unhideWhenUsed/>
    <w:rsid w:val="003F6053"/>
    <w:pPr>
      <w:numPr>
        <w:numId w:val="26"/>
      </w:numPr>
    </w:pPr>
  </w:style>
  <w:style w:type="table" w:styleId="Tblzategyszer1">
    <w:name w:val="Plain Table 1"/>
    <w:basedOn w:val="Normltblzat"/>
    <w:uiPriority w:val="41"/>
    <w:rsid w:val="003F60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3F60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3F60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3F60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3F60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incstrkz">
    <w:name w:val="No Spacing"/>
    <w:uiPriority w:val="1"/>
    <w:qFormat/>
    <w:rsid w:val="003F6053"/>
    <w:rPr>
      <w:rFonts w:ascii="Calibri" w:hAnsi="Calibri" w:cs="Calibri"/>
    </w:rPr>
  </w:style>
  <w:style w:type="paragraph" w:styleId="Dtum">
    <w:name w:val="Date"/>
    <w:basedOn w:val="Norml"/>
    <w:next w:val="Norml"/>
    <w:link w:val="DtumChar"/>
    <w:uiPriority w:val="99"/>
    <w:semiHidden/>
    <w:unhideWhenUsed/>
    <w:rsid w:val="003F6053"/>
  </w:style>
  <w:style w:type="character" w:customStyle="1" w:styleId="DtumChar">
    <w:name w:val="Dátum Char"/>
    <w:basedOn w:val="Bekezdsalapbettpusa"/>
    <w:link w:val="Dtum"/>
    <w:uiPriority w:val="99"/>
    <w:semiHidden/>
    <w:rsid w:val="003F6053"/>
    <w:rPr>
      <w:rFonts w:ascii="Calibri" w:hAnsi="Calibri" w:cs="Calibri"/>
    </w:rPr>
  </w:style>
  <w:style w:type="paragraph" w:styleId="NormlWeb">
    <w:name w:val="Normal (Web)"/>
    <w:basedOn w:val="Norml"/>
    <w:uiPriority w:val="99"/>
    <w:semiHidden/>
    <w:unhideWhenUsed/>
    <w:rsid w:val="003F6053"/>
    <w:rPr>
      <w:rFonts w:ascii="Times New Roman" w:hAnsi="Times New Roman" w:cs="Times New Roman"/>
      <w:sz w:val="24"/>
      <w:szCs w:val="24"/>
    </w:rPr>
  </w:style>
  <w:style w:type="character" w:styleId="Intelligenshiperhivatkozs">
    <w:name w:val="Smart Hyperlink"/>
    <w:basedOn w:val="Bekezdsalapbettpusa"/>
    <w:uiPriority w:val="99"/>
    <w:semiHidden/>
    <w:unhideWhenUsed/>
    <w:rsid w:val="003F6053"/>
    <w:rPr>
      <w:rFonts w:ascii="Calibri" w:hAnsi="Calibri" w:cs="Calibri"/>
      <w:u w:val="dotted"/>
    </w:rPr>
  </w:style>
  <w:style w:type="character" w:styleId="Feloldatlanmegemlts">
    <w:name w:val="Unresolved Mention"/>
    <w:basedOn w:val="Bekezdsalapbettpusa"/>
    <w:uiPriority w:val="99"/>
    <w:semiHidden/>
    <w:unhideWhenUsed/>
    <w:rsid w:val="003F6053"/>
    <w:rPr>
      <w:rFonts w:ascii="Calibri" w:hAnsi="Calibri" w:cs="Calibri"/>
      <w:color w:val="605E5C"/>
      <w:shd w:val="clear" w:color="auto" w:fill="E1DFDD"/>
    </w:rPr>
  </w:style>
  <w:style w:type="paragraph" w:styleId="Szvegtrzs">
    <w:name w:val="Body Text"/>
    <w:basedOn w:val="Norml"/>
    <w:link w:val="SzvegtrzsChar"/>
    <w:uiPriority w:val="99"/>
    <w:semiHidden/>
    <w:unhideWhenUsed/>
    <w:rsid w:val="003F6053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3F6053"/>
    <w:rPr>
      <w:rFonts w:ascii="Calibri" w:hAnsi="Calibri" w:cs="Calibri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3F6053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3F6053"/>
    <w:rPr>
      <w:rFonts w:ascii="Calibri" w:hAnsi="Calibri" w:cs="Calibri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3F6053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3F6053"/>
    <w:rPr>
      <w:rFonts w:ascii="Calibri" w:hAnsi="Calibri" w:cs="Calibri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3F6053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3F6053"/>
    <w:rPr>
      <w:rFonts w:ascii="Calibri" w:hAnsi="Calibri" w:cs="Calibri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3F6053"/>
    <w:rPr>
      <w:rFonts w:ascii="Calibri" w:hAnsi="Calibri" w:cs="Calibri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3F6053"/>
    <w:rPr>
      <w:rFonts w:ascii="Calibri" w:hAnsi="Calibri" w:cs="Calibri"/>
    </w:rPr>
  </w:style>
  <w:style w:type="paragraph" w:styleId="Normlbehzs">
    <w:name w:val="Normal Indent"/>
    <w:basedOn w:val="Norml"/>
    <w:uiPriority w:val="99"/>
    <w:semiHidden/>
    <w:unhideWhenUsed/>
    <w:rsid w:val="003F6053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3F6053"/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3F6053"/>
    <w:rPr>
      <w:rFonts w:ascii="Calibri" w:hAnsi="Calibri" w:cs="Calibri"/>
    </w:rPr>
  </w:style>
  <w:style w:type="table" w:styleId="Moderntblzat">
    <w:name w:val="Table Contemporary"/>
    <w:basedOn w:val="Normltblzat"/>
    <w:uiPriority w:val="99"/>
    <w:semiHidden/>
    <w:unhideWhenUsed/>
    <w:rsid w:val="003F605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Vilgoslista">
    <w:name w:val="Light List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3F605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Vilgosrcs">
    <w:name w:val="Light Grid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Sttlista">
    <w:name w:val="Dark List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aszertblzat1vilgos">
    <w:name w:val="List Table 1 Light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2">
    <w:name w:val="List Table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3">
    <w:name w:val="List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alrs">
    <w:name w:val="E-mail Signature"/>
    <w:basedOn w:val="Norml"/>
    <w:link w:val="E-mail-alrsChar"/>
    <w:uiPriority w:val="99"/>
    <w:semiHidden/>
    <w:unhideWhenUsed/>
    <w:rsid w:val="003F6053"/>
  </w:style>
  <w:style w:type="character" w:customStyle="1" w:styleId="E-mail-alrsChar">
    <w:name w:val="E-mail-aláírás Char"/>
    <w:basedOn w:val="Bekezdsalapbettpusa"/>
    <w:link w:val="E-mail-alrs"/>
    <w:uiPriority w:val="99"/>
    <w:semiHidden/>
    <w:rsid w:val="003F6053"/>
    <w:rPr>
      <w:rFonts w:ascii="Calibri" w:hAnsi="Calibri" w:cs="Calibri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3F6053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3F6053"/>
    <w:rPr>
      <w:rFonts w:ascii="Calibri" w:hAnsi="Calibri" w:cs="Calibri"/>
    </w:rPr>
  </w:style>
  <w:style w:type="table" w:styleId="Oszlopostblzat1">
    <w:name w:val="Table Columns 1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3F605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3F605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3F605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lrs">
    <w:name w:val="Signature"/>
    <w:basedOn w:val="Norml"/>
    <w:link w:val="AlrsChar"/>
    <w:uiPriority w:val="99"/>
    <w:semiHidden/>
    <w:unhideWhenUsed/>
    <w:rsid w:val="003F6053"/>
    <w:pPr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3F6053"/>
    <w:rPr>
      <w:rFonts w:ascii="Calibri" w:hAnsi="Calibri" w:cs="Calibri"/>
    </w:rPr>
  </w:style>
  <w:style w:type="table" w:styleId="Egyszertblzat1">
    <w:name w:val="Table Simple 1"/>
    <w:basedOn w:val="Normltblzat"/>
    <w:uiPriority w:val="99"/>
    <w:semiHidden/>
    <w:unhideWhenUsed/>
    <w:rsid w:val="003F605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3F605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3F605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rsid w:val="003F605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rgymutat1">
    <w:name w:val="index 1"/>
    <w:basedOn w:val="Norml"/>
    <w:next w:val="Norml"/>
    <w:autoRedefine/>
    <w:uiPriority w:val="99"/>
    <w:semiHidden/>
    <w:unhideWhenUsed/>
    <w:rsid w:val="003F6053"/>
    <w:pPr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3F6053"/>
    <w:pPr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3F6053"/>
    <w:pPr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3F6053"/>
    <w:pPr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3F6053"/>
    <w:pPr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3F6053"/>
    <w:pPr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3F6053"/>
    <w:pPr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3F6053"/>
    <w:pPr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3F6053"/>
    <w:pPr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3F6053"/>
    <w:rPr>
      <w:rFonts w:ascii="Calibri Light" w:eastAsiaTheme="majorEastAsia" w:hAnsi="Calibri Light" w:cs="Calibri Light"/>
      <w:b/>
      <w:bCs/>
    </w:rPr>
  </w:style>
  <w:style w:type="paragraph" w:styleId="Befejezs">
    <w:name w:val="Closing"/>
    <w:basedOn w:val="Norml"/>
    <w:link w:val="BefejezsChar"/>
    <w:uiPriority w:val="99"/>
    <w:semiHidden/>
    <w:unhideWhenUsed/>
    <w:rsid w:val="003F6053"/>
    <w:pPr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3F6053"/>
    <w:rPr>
      <w:rFonts w:ascii="Calibri" w:hAnsi="Calibri" w:cs="Calibri"/>
    </w:rPr>
  </w:style>
  <w:style w:type="table" w:styleId="Rcsostblzat">
    <w:name w:val="Table Grid"/>
    <w:basedOn w:val="Normltblzat"/>
    <w:uiPriority w:val="39"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1">
    <w:name w:val="Table Grid 1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3F605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3F605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3F605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3F605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blzatrcsosvilgos">
    <w:name w:val="Grid Table Light"/>
    <w:basedOn w:val="Normltblzat"/>
    <w:uiPriority w:val="40"/>
    <w:rsid w:val="003F60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rcsos1vilgos">
    <w:name w:val="Grid Table 1 Light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3">
    <w:name w:val="Grid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estblzat1">
    <w:name w:val="Table Web 1"/>
    <w:basedOn w:val="Normltblzat"/>
    <w:uiPriority w:val="99"/>
    <w:semiHidden/>
    <w:unhideWhenUsed/>
    <w:rsid w:val="003F605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3F605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rsid w:val="003F605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bjegyzet-hivatkozs">
    <w:name w:val="foot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character" w:styleId="Sorszma">
    <w:name w:val="line number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table" w:styleId="Trhatstblzat1">
    <w:name w:val="Table 3D effects 1"/>
    <w:basedOn w:val="Normltblzat"/>
    <w:uiPriority w:val="99"/>
    <w:semiHidden/>
    <w:unhideWhenUsed/>
    <w:rsid w:val="003F605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3F60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ldalszm">
    <w:name w:val="page number"/>
    <w:basedOn w:val="Bekezdsalapbettpusa"/>
    <w:uiPriority w:val="99"/>
    <w:semiHidden/>
    <w:unhideWhenUsed/>
    <w:rsid w:val="003F6053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i\AppData\Local\Microsoft\Office\16.0\DTS\hu-HU%7b2F176151-FD04-4485-BDAC-03DAB1B0804F%7d\%7bCBE600A2-F52A-4E04-9DC4-7377A52642E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{CBE600A2-F52A-4E04-9DC4-7377A52642E4}tf02786999_win32.dotx</Template>
  <TotalTime>0</TotalTime>
  <Pages>3</Pages>
  <Words>158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2020-12-07T11:45:00Z</dcterms:created>
  <dcterms:modified xsi:type="dcterms:W3CDTF">2020-12-07T14:42:00Z</dcterms:modified>
</cp:coreProperties>
</file>