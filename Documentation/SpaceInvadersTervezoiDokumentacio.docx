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71081" w14:textId="77777777" w:rsidR="00D95046" w:rsidRPr="00AA06F4" w:rsidRDefault="00D95046" w:rsidP="00D95046">
      <w:pPr>
        <w:rPr>
          <w:b/>
          <w:bCs/>
          <w:color w:val="385623" w:themeColor="accent6" w:themeShade="80"/>
          <w:sz w:val="60"/>
          <w:szCs w:val="60"/>
          <w:lang w:val="hu-HU"/>
        </w:rPr>
      </w:pPr>
      <w:proofErr w:type="spellStart"/>
      <w:r w:rsidRPr="00AA06F4">
        <w:rPr>
          <w:b/>
          <w:bCs/>
          <w:color w:val="385623" w:themeColor="accent6" w:themeShade="80"/>
          <w:sz w:val="60"/>
          <w:szCs w:val="60"/>
          <w:lang w:val="hu-HU"/>
        </w:rPr>
        <w:t>Space</w:t>
      </w:r>
      <w:proofErr w:type="spellEnd"/>
      <w:r w:rsidRPr="00AA06F4">
        <w:rPr>
          <w:b/>
          <w:bCs/>
          <w:color w:val="385623" w:themeColor="accent6" w:themeShade="80"/>
          <w:sz w:val="60"/>
          <w:szCs w:val="60"/>
          <w:lang w:val="hu-HU"/>
        </w:rPr>
        <w:t xml:space="preserve"> </w:t>
      </w:r>
      <w:proofErr w:type="spellStart"/>
      <w:r w:rsidRPr="00AA06F4">
        <w:rPr>
          <w:b/>
          <w:bCs/>
          <w:color w:val="385623" w:themeColor="accent6" w:themeShade="80"/>
          <w:sz w:val="60"/>
          <w:szCs w:val="60"/>
          <w:lang w:val="hu-HU"/>
        </w:rPr>
        <w:t>Invaders</w:t>
      </w:r>
      <w:proofErr w:type="spellEnd"/>
    </w:p>
    <w:p w14:paraId="30D0E501" w14:textId="77777777" w:rsidR="00D95046" w:rsidRPr="00CA38C0" w:rsidRDefault="00D95046" w:rsidP="00D95046">
      <w:pPr>
        <w:rPr>
          <w:sz w:val="24"/>
          <w:szCs w:val="24"/>
          <w:lang w:val="hu-HU"/>
        </w:rPr>
      </w:pPr>
    </w:p>
    <w:p w14:paraId="58EE1D6C" w14:textId="39B58059" w:rsidR="00D95046" w:rsidRDefault="00D95046" w:rsidP="00D95046">
      <w:pPr>
        <w:rPr>
          <w:b/>
          <w:bCs/>
          <w:color w:val="385623" w:themeColor="accent6" w:themeShade="80"/>
          <w:sz w:val="28"/>
          <w:szCs w:val="28"/>
          <w:lang w:val="hu-HU"/>
        </w:rPr>
      </w:pPr>
      <w:r>
        <w:rPr>
          <w:b/>
          <w:bCs/>
          <w:color w:val="385623" w:themeColor="accent6" w:themeShade="80"/>
          <w:sz w:val="28"/>
          <w:szCs w:val="28"/>
          <w:lang w:val="hu-HU"/>
        </w:rPr>
        <w:t>Tervezői megfontolások</w:t>
      </w:r>
    </w:p>
    <w:p w14:paraId="03099846" w14:textId="77777777" w:rsidR="00D95046" w:rsidRPr="00AA06F4" w:rsidRDefault="00D95046" w:rsidP="00D95046">
      <w:pPr>
        <w:rPr>
          <w:b/>
          <w:bCs/>
          <w:color w:val="385623" w:themeColor="accent6" w:themeShade="80"/>
          <w:sz w:val="28"/>
          <w:szCs w:val="28"/>
          <w:lang w:val="hu-HU"/>
        </w:rPr>
      </w:pPr>
    </w:p>
    <w:p w14:paraId="16F667B7" w14:textId="6AFA5B8B" w:rsidR="00193B90" w:rsidRPr="00CA38C0" w:rsidRDefault="00D95046" w:rsidP="009E5F64">
      <w:pPr>
        <w:ind w:firstLine="720"/>
        <w:rPr>
          <w:sz w:val="24"/>
          <w:szCs w:val="24"/>
          <w:lang w:val="hu-HU"/>
        </w:rPr>
      </w:pPr>
      <w:r w:rsidRPr="00CA38C0">
        <w:rPr>
          <w:sz w:val="24"/>
          <w:szCs w:val="24"/>
          <w:lang w:val="hu-HU"/>
        </w:rPr>
        <w:t xml:space="preserve">A játékot </w:t>
      </w:r>
      <w:r w:rsidR="00193B90" w:rsidRPr="00CA38C0">
        <w:rPr>
          <w:sz w:val="24"/>
          <w:szCs w:val="24"/>
          <w:lang w:val="hu-HU"/>
        </w:rPr>
        <w:t xml:space="preserve">5 ablakra osztottam, amik a játék fő részeit mutatják. </w:t>
      </w:r>
      <w:r w:rsidR="00CA38C0" w:rsidRPr="00CA38C0">
        <w:rPr>
          <w:sz w:val="24"/>
          <w:szCs w:val="24"/>
          <w:lang w:val="hu-HU"/>
        </w:rPr>
        <w:t xml:space="preserve">Az ablakok közti mozgást egy </w:t>
      </w:r>
      <w:proofErr w:type="spellStart"/>
      <w:r w:rsidR="00CA38C0" w:rsidRPr="00CA38C0">
        <w:rPr>
          <w:sz w:val="24"/>
          <w:szCs w:val="24"/>
          <w:lang w:val="hu-HU"/>
        </w:rPr>
        <w:t>switch</w:t>
      </w:r>
      <w:proofErr w:type="spellEnd"/>
      <w:r w:rsidR="00CA38C0" w:rsidRPr="00CA38C0">
        <w:rPr>
          <w:sz w:val="24"/>
          <w:szCs w:val="24"/>
          <w:lang w:val="hu-HU"/>
        </w:rPr>
        <w:t xml:space="preserve"> segítségével valósítom meg, ami</w:t>
      </w:r>
      <w:r w:rsidR="00EE58CE" w:rsidRPr="00CA38C0">
        <w:rPr>
          <w:sz w:val="24"/>
          <w:szCs w:val="24"/>
          <w:lang w:val="hu-HU"/>
        </w:rPr>
        <w:t xml:space="preserve"> egy </w:t>
      </w:r>
      <w:proofErr w:type="spellStart"/>
      <w:r w:rsidR="00193B90" w:rsidRPr="00CA38C0">
        <w:rPr>
          <w:sz w:val="24"/>
          <w:szCs w:val="24"/>
          <w:lang w:val="hu-HU"/>
        </w:rPr>
        <w:t>enum</w:t>
      </w:r>
      <w:proofErr w:type="spellEnd"/>
      <w:r w:rsidR="00EE58CE" w:rsidRPr="00CA38C0">
        <w:rPr>
          <w:sz w:val="24"/>
          <w:szCs w:val="24"/>
          <w:lang w:val="hu-HU"/>
        </w:rPr>
        <w:t xml:space="preserve"> értékei</w:t>
      </w:r>
      <w:r w:rsidR="00CA38C0" w:rsidRPr="00CA38C0">
        <w:rPr>
          <w:sz w:val="24"/>
          <w:szCs w:val="24"/>
          <w:lang w:val="hu-HU"/>
        </w:rPr>
        <w:t xml:space="preserve">t figyeli. Ezek a </w:t>
      </w:r>
      <w:proofErr w:type="spellStart"/>
      <w:r w:rsidR="00193B90" w:rsidRPr="00CA38C0">
        <w:rPr>
          <w:sz w:val="24"/>
          <w:szCs w:val="24"/>
          <w:lang w:val="hu-HU"/>
        </w:rPr>
        <w:t>menu</w:t>
      </w:r>
      <w:proofErr w:type="spellEnd"/>
      <w:r w:rsidR="00193B90" w:rsidRPr="00CA38C0">
        <w:rPr>
          <w:sz w:val="24"/>
          <w:szCs w:val="24"/>
          <w:lang w:val="hu-HU"/>
        </w:rPr>
        <w:t xml:space="preserve">, </w:t>
      </w:r>
      <w:proofErr w:type="spellStart"/>
      <w:r w:rsidR="00193B90" w:rsidRPr="00CA38C0">
        <w:rPr>
          <w:sz w:val="24"/>
          <w:szCs w:val="24"/>
          <w:lang w:val="hu-HU"/>
        </w:rPr>
        <w:t>load</w:t>
      </w:r>
      <w:proofErr w:type="spellEnd"/>
      <w:r w:rsidR="00193B90" w:rsidRPr="00CA38C0">
        <w:rPr>
          <w:sz w:val="24"/>
          <w:szCs w:val="24"/>
          <w:lang w:val="hu-HU"/>
        </w:rPr>
        <w:t xml:space="preserve">, game, gameover, </w:t>
      </w:r>
      <w:proofErr w:type="spellStart"/>
      <w:r w:rsidR="00193B90" w:rsidRPr="00CA38C0">
        <w:rPr>
          <w:sz w:val="24"/>
          <w:szCs w:val="24"/>
          <w:lang w:val="hu-HU"/>
        </w:rPr>
        <w:t>win</w:t>
      </w:r>
      <w:proofErr w:type="spellEnd"/>
      <w:r w:rsidR="00193B90" w:rsidRPr="00CA38C0">
        <w:rPr>
          <w:sz w:val="24"/>
          <w:szCs w:val="24"/>
          <w:lang w:val="hu-HU"/>
        </w:rPr>
        <w:t xml:space="preserve"> értékek </w:t>
      </w:r>
      <w:r w:rsidR="00CA38C0" w:rsidRPr="00CA38C0">
        <w:rPr>
          <w:sz w:val="24"/>
          <w:szCs w:val="24"/>
          <w:lang w:val="hu-HU"/>
        </w:rPr>
        <w:t>lehetnek.</w:t>
      </w:r>
      <w:r w:rsidR="00E062C2">
        <w:rPr>
          <w:sz w:val="24"/>
          <w:szCs w:val="24"/>
          <w:lang w:val="hu-HU"/>
        </w:rPr>
        <w:t xml:space="preserve"> Ezt egy </w:t>
      </w:r>
      <w:proofErr w:type="spellStart"/>
      <w:r w:rsidR="00E062C2">
        <w:rPr>
          <w:sz w:val="24"/>
          <w:szCs w:val="24"/>
          <w:lang w:val="hu-HU"/>
        </w:rPr>
        <w:t>AnimationTimer</w:t>
      </w:r>
      <w:proofErr w:type="spellEnd"/>
      <w:r w:rsidR="00E062C2">
        <w:rPr>
          <w:sz w:val="24"/>
          <w:szCs w:val="24"/>
          <w:lang w:val="hu-HU"/>
        </w:rPr>
        <w:t xml:space="preserve"> </w:t>
      </w:r>
      <w:proofErr w:type="spellStart"/>
      <w:r w:rsidR="00E062C2">
        <w:rPr>
          <w:sz w:val="24"/>
          <w:szCs w:val="24"/>
          <w:lang w:val="hu-HU"/>
        </w:rPr>
        <w:t>handler</w:t>
      </w:r>
      <w:proofErr w:type="spellEnd"/>
      <w:r w:rsidR="00E062C2">
        <w:rPr>
          <w:sz w:val="24"/>
          <w:szCs w:val="24"/>
          <w:lang w:val="hu-HU"/>
        </w:rPr>
        <w:t xml:space="preserve"> függvényében valósítottam meg, hogy a játék folyamatosan fusson.</w:t>
      </w:r>
    </w:p>
    <w:p w14:paraId="12DE7F08" w14:textId="03FCD29F" w:rsidR="00CA38C0" w:rsidRPr="00CA38C0" w:rsidRDefault="00CA38C0">
      <w:pPr>
        <w:rPr>
          <w:sz w:val="24"/>
          <w:szCs w:val="24"/>
          <w:lang w:val="hu-HU"/>
        </w:rPr>
      </w:pPr>
      <w:r w:rsidRPr="00CA38C0">
        <w:rPr>
          <w:sz w:val="24"/>
          <w:szCs w:val="24"/>
          <w:lang w:val="hu-HU"/>
        </w:rPr>
        <w:t xml:space="preserve">A játék főbb entitásai a játékos, az </w:t>
      </w:r>
      <w:proofErr w:type="spellStart"/>
      <w:r w:rsidRPr="00CA38C0">
        <w:rPr>
          <w:sz w:val="24"/>
          <w:szCs w:val="24"/>
          <w:lang w:val="hu-HU"/>
        </w:rPr>
        <w:t>invaderek</w:t>
      </w:r>
      <w:proofErr w:type="spellEnd"/>
      <w:r w:rsidRPr="00CA38C0">
        <w:rPr>
          <w:sz w:val="24"/>
          <w:szCs w:val="24"/>
          <w:lang w:val="hu-HU"/>
        </w:rPr>
        <w:t xml:space="preserve">, és a lövedékek. Mivel a játékos és az </w:t>
      </w:r>
      <w:proofErr w:type="spellStart"/>
      <w:r w:rsidRPr="00CA38C0">
        <w:rPr>
          <w:sz w:val="24"/>
          <w:szCs w:val="24"/>
          <w:lang w:val="hu-HU"/>
        </w:rPr>
        <w:t>invader</w:t>
      </w:r>
      <w:proofErr w:type="spellEnd"/>
      <w:r w:rsidRPr="00CA38C0">
        <w:rPr>
          <w:sz w:val="24"/>
          <w:szCs w:val="24"/>
          <w:lang w:val="hu-HU"/>
        </w:rPr>
        <w:t xml:space="preserve"> sok</w:t>
      </w:r>
      <w:r>
        <w:rPr>
          <w:sz w:val="24"/>
          <w:szCs w:val="24"/>
          <w:lang w:val="hu-HU"/>
        </w:rPr>
        <w:t xml:space="preserve"> </w:t>
      </w:r>
      <w:r w:rsidRPr="00CA38C0">
        <w:rPr>
          <w:sz w:val="24"/>
          <w:szCs w:val="24"/>
          <w:lang w:val="hu-HU"/>
        </w:rPr>
        <w:t xml:space="preserve">mindenben hasonló, létrehoztam egy </w:t>
      </w:r>
      <w:proofErr w:type="spellStart"/>
      <w:r w:rsidRPr="00CA38C0">
        <w:rPr>
          <w:sz w:val="24"/>
          <w:szCs w:val="24"/>
          <w:lang w:val="hu-HU"/>
        </w:rPr>
        <w:t>Figure</w:t>
      </w:r>
      <w:proofErr w:type="spellEnd"/>
      <w:r w:rsidRPr="00CA38C0">
        <w:rPr>
          <w:sz w:val="24"/>
          <w:szCs w:val="24"/>
          <w:lang w:val="hu-HU"/>
        </w:rPr>
        <w:t xml:space="preserve"> osztályt, amiből leszármaztattam a </w:t>
      </w:r>
      <w:proofErr w:type="spellStart"/>
      <w:r w:rsidRPr="00CA38C0">
        <w:rPr>
          <w:sz w:val="24"/>
          <w:szCs w:val="24"/>
          <w:lang w:val="hu-HU"/>
        </w:rPr>
        <w:t>Playert</w:t>
      </w:r>
      <w:proofErr w:type="spellEnd"/>
      <w:r w:rsidRPr="00CA38C0">
        <w:rPr>
          <w:sz w:val="24"/>
          <w:szCs w:val="24"/>
          <w:lang w:val="hu-HU"/>
        </w:rPr>
        <w:t xml:space="preserve"> és az </w:t>
      </w:r>
      <w:proofErr w:type="spellStart"/>
      <w:r w:rsidRPr="00CA38C0">
        <w:rPr>
          <w:sz w:val="24"/>
          <w:szCs w:val="24"/>
          <w:lang w:val="hu-HU"/>
        </w:rPr>
        <w:t>Invadert</w:t>
      </w:r>
      <w:proofErr w:type="spellEnd"/>
      <w:r w:rsidRPr="00CA38C0">
        <w:rPr>
          <w:sz w:val="24"/>
          <w:szCs w:val="24"/>
          <w:lang w:val="hu-HU"/>
        </w:rPr>
        <w:t xml:space="preserve">. Ugyan így tettem a </w:t>
      </w:r>
      <w:proofErr w:type="spellStart"/>
      <w:r w:rsidRPr="00CA38C0">
        <w:rPr>
          <w:sz w:val="24"/>
          <w:szCs w:val="24"/>
          <w:lang w:val="hu-HU"/>
        </w:rPr>
        <w:t>Bullettel</w:t>
      </w:r>
      <w:proofErr w:type="spellEnd"/>
      <w:r w:rsidRPr="00CA38C0">
        <w:rPr>
          <w:sz w:val="24"/>
          <w:szCs w:val="24"/>
          <w:lang w:val="hu-HU"/>
        </w:rPr>
        <w:t xml:space="preserve">, amiből leszármazik a </w:t>
      </w:r>
      <w:proofErr w:type="spellStart"/>
      <w:r w:rsidRPr="00CA38C0">
        <w:rPr>
          <w:sz w:val="24"/>
          <w:szCs w:val="24"/>
          <w:lang w:val="hu-HU"/>
        </w:rPr>
        <w:t>PlayerBullet</w:t>
      </w:r>
      <w:proofErr w:type="spellEnd"/>
      <w:r w:rsidRPr="00CA38C0">
        <w:rPr>
          <w:sz w:val="24"/>
          <w:szCs w:val="24"/>
          <w:lang w:val="hu-HU"/>
        </w:rPr>
        <w:t xml:space="preserve"> és az </w:t>
      </w:r>
      <w:proofErr w:type="spellStart"/>
      <w:r w:rsidRPr="00CA38C0">
        <w:rPr>
          <w:sz w:val="24"/>
          <w:szCs w:val="24"/>
          <w:lang w:val="hu-HU"/>
        </w:rPr>
        <w:t>EnemyBullet</w:t>
      </w:r>
      <w:proofErr w:type="spellEnd"/>
      <w:r w:rsidRPr="00CA38C0">
        <w:rPr>
          <w:sz w:val="24"/>
          <w:szCs w:val="24"/>
          <w:lang w:val="hu-HU"/>
        </w:rPr>
        <w:t>, mivel ezek is hasonlóan működnek, csak a mozgásuk iránya és sebessége, meg a képük más.</w:t>
      </w:r>
    </w:p>
    <w:p w14:paraId="068643CC" w14:textId="2D1722CE" w:rsidR="00EE58CE" w:rsidRDefault="00CA38C0">
      <w:pPr>
        <w:rPr>
          <w:sz w:val="24"/>
          <w:szCs w:val="24"/>
          <w:lang w:val="hu-HU"/>
        </w:rPr>
      </w:pPr>
      <w:r w:rsidRPr="00CA38C0">
        <w:rPr>
          <w:sz w:val="24"/>
          <w:szCs w:val="24"/>
          <w:lang w:val="hu-HU"/>
        </w:rPr>
        <w:t xml:space="preserve"> </w:t>
      </w:r>
      <w:r w:rsidR="009E5F64"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 xml:space="preserve">Ahhoz, hogy az </w:t>
      </w:r>
      <w:proofErr w:type="spellStart"/>
      <w:r>
        <w:rPr>
          <w:sz w:val="24"/>
          <w:szCs w:val="24"/>
          <w:lang w:val="hu-HU"/>
        </w:rPr>
        <w:t>invaderek</w:t>
      </w:r>
      <w:proofErr w:type="spellEnd"/>
      <w:r>
        <w:rPr>
          <w:sz w:val="24"/>
          <w:szCs w:val="24"/>
          <w:lang w:val="hu-HU"/>
        </w:rPr>
        <w:t xml:space="preserve"> csoportját is kezelhessem, létrehoztam egy </w:t>
      </w:r>
      <w:proofErr w:type="spellStart"/>
      <w:r>
        <w:rPr>
          <w:sz w:val="24"/>
          <w:szCs w:val="24"/>
          <w:lang w:val="hu-HU"/>
        </w:rPr>
        <w:t>Invaders</w:t>
      </w:r>
      <w:proofErr w:type="spellEnd"/>
      <w:r>
        <w:rPr>
          <w:sz w:val="24"/>
          <w:szCs w:val="24"/>
          <w:lang w:val="hu-HU"/>
        </w:rPr>
        <w:t xml:space="preserve"> osztályt, ami például a csoportos balra, illetve jobbra mozgást valósítja meg, valamint olyan függvényeket, amiket nem akartam a </w:t>
      </w:r>
      <w:proofErr w:type="spellStart"/>
      <w:r>
        <w:rPr>
          <w:sz w:val="24"/>
          <w:szCs w:val="24"/>
          <w:lang w:val="hu-HU"/>
        </w:rPr>
        <w:t>gamebe</w:t>
      </w:r>
      <w:proofErr w:type="spellEnd"/>
      <w:r>
        <w:rPr>
          <w:sz w:val="24"/>
          <w:szCs w:val="24"/>
          <w:lang w:val="hu-HU"/>
        </w:rPr>
        <w:t xml:space="preserve"> rakni, mert akkor az tele lett volna függvényekkel. A </w:t>
      </w:r>
      <w:proofErr w:type="spellStart"/>
      <w:r>
        <w:rPr>
          <w:sz w:val="24"/>
          <w:szCs w:val="24"/>
          <w:lang w:val="hu-HU"/>
        </w:rPr>
        <w:t>Bulletekhez</w:t>
      </w:r>
      <w:proofErr w:type="spellEnd"/>
      <w:r>
        <w:rPr>
          <w:sz w:val="24"/>
          <w:szCs w:val="24"/>
          <w:lang w:val="hu-HU"/>
        </w:rPr>
        <w:t xml:space="preserve"> is létrehoztam egy </w:t>
      </w:r>
      <w:proofErr w:type="spellStart"/>
      <w:r>
        <w:rPr>
          <w:sz w:val="24"/>
          <w:szCs w:val="24"/>
          <w:lang w:val="hu-HU"/>
        </w:rPr>
        <w:t>Bullets</w:t>
      </w:r>
      <w:proofErr w:type="spellEnd"/>
      <w:r>
        <w:rPr>
          <w:sz w:val="24"/>
          <w:szCs w:val="24"/>
          <w:lang w:val="hu-HU"/>
        </w:rPr>
        <w:t xml:space="preserve"> osztályt, ami a lövedékeket tárolja típustól függetlenül. </w:t>
      </w:r>
      <w:r w:rsidR="00000AE3">
        <w:rPr>
          <w:sz w:val="24"/>
          <w:szCs w:val="24"/>
          <w:lang w:val="hu-HU"/>
        </w:rPr>
        <w:t xml:space="preserve">A </w:t>
      </w:r>
      <w:proofErr w:type="spellStart"/>
      <w:r w:rsidR="00000AE3">
        <w:rPr>
          <w:sz w:val="24"/>
          <w:szCs w:val="24"/>
          <w:lang w:val="hu-HU"/>
        </w:rPr>
        <w:t>playerhez</w:t>
      </w:r>
      <w:proofErr w:type="spellEnd"/>
      <w:r w:rsidR="00000AE3">
        <w:rPr>
          <w:sz w:val="24"/>
          <w:szCs w:val="24"/>
          <w:lang w:val="hu-HU"/>
        </w:rPr>
        <w:t xml:space="preserve"> és az </w:t>
      </w:r>
      <w:proofErr w:type="spellStart"/>
      <w:r w:rsidR="00000AE3">
        <w:rPr>
          <w:sz w:val="24"/>
          <w:szCs w:val="24"/>
          <w:lang w:val="hu-HU"/>
        </w:rPr>
        <w:t>invaderekhez</w:t>
      </w:r>
      <w:proofErr w:type="spellEnd"/>
      <w:r w:rsidR="00000AE3">
        <w:rPr>
          <w:sz w:val="24"/>
          <w:szCs w:val="24"/>
          <w:lang w:val="hu-HU"/>
        </w:rPr>
        <w:t xml:space="preserve"> létrehoztam </w:t>
      </w:r>
      <w:proofErr w:type="spellStart"/>
      <w:r w:rsidR="00000AE3">
        <w:rPr>
          <w:sz w:val="24"/>
          <w:szCs w:val="24"/>
          <w:lang w:val="hu-HU"/>
        </w:rPr>
        <w:t>listenereket</w:t>
      </w:r>
      <w:proofErr w:type="spellEnd"/>
      <w:r w:rsidR="00000AE3">
        <w:rPr>
          <w:sz w:val="24"/>
          <w:szCs w:val="24"/>
          <w:lang w:val="hu-HU"/>
        </w:rPr>
        <w:t>, amik szólnak a rájuk „feliratkozott” osztálynak, ha lőttek (ez a Game osztály csak), ezek az osztályok pedig hozzáadnak egy adott lövedéket a lövedékeikhez.</w:t>
      </w:r>
      <w:r w:rsidR="008F2819">
        <w:rPr>
          <w:sz w:val="24"/>
          <w:szCs w:val="24"/>
          <w:lang w:val="hu-HU"/>
        </w:rPr>
        <w:t xml:space="preserve"> Ugyan így valósítottam meg az ablakok közti mozgást is, csak egy </w:t>
      </w:r>
      <w:proofErr w:type="spellStart"/>
      <w:r w:rsidR="008F2819">
        <w:rPr>
          <w:sz w:val="24"/>
          <w:szCs w:val="24"/>
          <w:lang w:val="hu-HU"/>
        </w:rPr>
        <w:t>ChangeWindow</w:t>
      </w:r>
      <w:proofErr w:type="spellEnd"/>
      <w:r w:rsidR="008F2819">
        <w:rPr>
          <w:sz w:val="24"/>
          <w:szCs w:val="24"/>
          <w:lang w:val="hu-HU"/>
        </w:rPr>
        <w:t xml:space="preserve"> </w:t>
      </w:r>
      <w:proofErr w:type="spellStart"/>
      <w:r w:rsidR="008F2819">
        <w:rPr>
          <w:sz w:val="24"/>
          <w:szCs w:val="24"/>
          <w:lang w:val="hu-HU"/>
        </w:rPr>
        <w:t>listenerrel</w:t>
      </w:r>
      <w:proofErr w:type="spellEnd"/>
      <w:r w:rsidR="008F2819">
        <w:rPr>
          <w:sz w:val="24"/>
          <w:szCs w:val="24"/>
          <w:lang w:val="hu-HU"/>
        </w:rPr>
        <w:t>.</w:t>
      </w:r>
    </w:p>
    <w:p w14:paraId="24B3FABB" w14:textId="625FF6C1" w:rsidR="003C70A9" w:rsidRDefault="003C70A9" w:rsidP="009E5F64">
      <w:pPr>
        <w:ind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játékok elmentéséhez minden Game által használt osztályt </w:t>
      </w:r>
      <w:proofErr w:type="spellStart"/>
      <w:r>
        <w:rPr>
          <w:sz w:val="24"/>
          <w:szCs w:val="24"/>
          <w:lang w:val="hu-HU"/>
        </w:rPr>
        <w:t>szerializálhatóvá</w:t>
      </w:r>
      <w:proofErr w:type="spellEnd"/>
      <w:r>
        <w:rPr>
          <w:sz w:val="24"/>
          <w:szCs w:val="24"/>
          <w:lang w:val="hu-HU"/>
        </w:rPr>
        <w:t xml:space="preserve"> tettem, és létrehoztam egy osztályt, ami egy game osztályt ment el egy </w:t>
      </w:r>
      <w:proofErr w:type="spellStart"/>
      <w:r>
        <w:rPr>
          <w:sz w:val="24"/>
          <w:szCs w:val="24"/>
          <w:lang w:val="hu-HU"/>
        </w:rPr>
        <w:t>game.ser</w:t>
      </w:r>
      <w:proofErr w:type="spellEnd"/>
      <w:r>
        <w:rPr>
          <w:sz w:val="24"/>
          <w:szCs w:val="24"/>
          <w:lang w:val="hu-HU"/>
        </w:rPr>
        <w:t xml:space="preserve"> fájlba. A visszatöltést úgy oldottam meg, hogy létrehoztam egy </w:t>
      </w:r>
      <w:proofErr w:type="spellStart"/>
      <w:proofErr w:type="gramStart"/>
      <w:r>
        <w:rPr>
          <w:sz w:val="24"/>
          <w:szCs w:val="24"/>
          <w:lang w:val="hu-HU"/>
        </w:rPr>
        <w:t>setGame</w:t>
      </w:r>
      <w:proofErr w:type="spellEnd"/>
      <w:r>
        <w:rPr>
          <w:sz w:val="24"/>
          <w:szCs w:val="24"/>
          <w:lang w:val="hu-HU"/>
        </w:rPr>
        <w:t>(</w:t>
      </w:r>
      <w:proofErr w:type="gramEnd"/>
      <w:r>
        <w:rPr>
          <w:sz w:val="24"/>
          <w:szCs w:val="24"/>
          <w:lang w:val="hu-HU"/>
        </w:rPr>
        <w:t xml:space="preserve">Game) függvényt, ami olyan mint az összes </w:t>
      </w:r>
      <w:proofErr w:type="spellStart"/>
      <w:r>
        <w:rPr>
          <w:sz w:val="24"/>
          <w:szCs w:val="24"/>
          <w:lang w:val="hu-HU"/>
        </w:rPr>
        <w:t>setter</w:t>
      </w:r>
      <w:proofErr w:type="spellEnd"/>
      <w:r>
        <w:rPr>
          <w:sz w:val="24"/>
          <w:szCs w:val="24"/>
          <w:lang w:val="hu-HU"/>
        </w:rPr>
        <w:t xml:space="preserve"> függvény egyben. Minden adatát a játéknak beállítja a paraméterként kapott értékre.</w:t>
      </w:r>
    </w:p>
    <w:p w14:paraId="168A2CF2" w14:textId="661E3AFF" w:rsidR="00CE0B04" w:rsidRDefault="00CE0B04" w:rsidP="009E5F64">
      <w:pPr>
        <w:ind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játékos mozgását úgy oldottam meg</w:t>
      </w:r>
      <w:r w:rsidR="00DA42BB">
        <w:rPr>
          <w:sz w:val="24"/>
          <w:szCs w:val="24"/>
          <w:lang w:val="hu-HU"/>
        </w:rPr>
        <w:t>, hogy egy függvény figyeli, hogy milyen gombok lettek lenyomva</w:t>
      </w:r>
      <w:r w:rsidR="00F90F75">
        <w:rPr>
          <w:sz w:val="24"/>
          <w:szCs w:val="24"/>
          <w:lang w:val="hu-HU"/>
        </w:rPr>
        <w:t>/felemelve</w:t>
      </w:r>
      <w:r w:rsidR="00DA42BB">
        <w:rPr>
          <w:sz w:val="24"/>
          <w:szCs w:val="24"/>
          <w:lang w:val="hu-HU"/>
        </w:rPr>
        <w:t xml:space="preserve">, és </w:t>
      </w:r>
      <w:r w:rsidR="00F90F75">
        <w:rPr>
          <w:sz w:val="24"/>
          <w:szCs w:val="24"/>
          <w:lang w:val="hu-HU"/>
        </w:rPr>
        <w:t xml:space="preserve">ettől függően állítja be a játékos </w:t>
      </w:r>
      <w:proofErr w:type="spellStart"/>
      <w:r w:rsidR="00F90F75">
        <w:rPr>
          <w:sz w:val="24"/>
          <w:szCs w:val="24"/>
          <w:lang w:val="hu-HU"/>
        </w:rPr>
        <w:t>dir</w:t>
      </w:r>
      <w:proofErr w:type="spellEnd"/>
      <w:r w:rsidR="00F90F75">
        <w:rPr>
          <w:sz w:val="24"/>
          <w:szCs w:val="24"/>
          <w:lang w:val="hu-HU"/>
        </w:rPr>
        <w:t xml:space="preserve"> attribútumát (</w:t>
      </w:r>
      <w:r w:rsidR="005E4C3F">
        <w:rPr>
          <w:sz w:val="24"/>
          <w:szCs w:val="24"/>
          <w:lang w:val="hu-HU"/>
        </w:rPr>
        <w:t>a</w:t>
      </w:r>
      <w:r w:rsidR="00F90F75">
        <w:rPr>
          <w:sz w:val="24"/>
          <w:szCs w:val="24"/>
          <w:lang w:val="hu-HU"/>
        </w:rPr>
        <w:t xml:space="preserve">mi egy </w:t>
      </w:r>
      <w:proofErr w:type="spellStart"/>
      <w:r w:rsidR="00F90F75">
        <w:rPr>
          <w:sz w:val="24"/>
          <w:szCs w:val="24"/>
          <w:lang w:val="hu-HU"/>
        </w:rPr>
        <w:t>enum</w:t>
      </w:r>
      <w:proofErr w:type="spellEnd"/>
      <w:r w:rsidR="00F90F75">
        <w:rPr>
          <w:sz w:val="24"/>
          <w:szCs w:val="24"/>
          <w:lang w:val="hu-HU"/>
        </w:rPr>
        <w:t xml:space="preserve"> </w:t>
      </w:r>
      <w:proofErr w:type="spellStart"/>
      <w:r w:rsidR="00F90F75">
        <w:rPr>
          <w:sz w:val="24"/>
          <w:szCs w:val="24"/>
          <w:lang w:val="hu-HU"/>
        </w:rPr>
        <w:t>left</w:t>
      </w:r>
      <w:proofErr w:type="spellEnd"/>
      <w:r w:rsidR="00F90F75">
        <w:rPr>
          <w:sz w:val="24"/>
          <w:szCs w:val="24"/>
          <w:lang w:val="hu-HU"/>
        </w:rPr>
        <w:t xml:space="preserve">, </w:t>
      </w:r>
      <w:proofErr w:type="spellStart"/>
      <w:r w:rsidR="00F90F75">
        <w:rPr>
          <w:sz w:val="24"/>
          <w:szCs w:val="24"/>
          <w:lang w:val="hu-HU"/>
        </w:rPr>
        <w:t>right</w:t>
      </w:r>
      <w:proofErr w:type="spellEnd"/>
      <w:r w:rsidR="00F90F75">
        <w:rPr>
          <w:sz w:val="24"/>
          <w:szCs w:val="24"/>
          <w:lang w:val="hu-HU"/>
        </w:rPr>
        <w:t xml:space="preserve"> és stand értékeit veheti fel).</w:t>
      </w:r>
    </w:p>
    <w:p w14:paraId="30CA3223" w14:textId="448B91F6" w:rsidR="00E062C2" w:rsidRPr="00CA38C0" w:rsidRDefault="00E062C2" w:rsidP="009E5F64">
      <w:pPr>
        <w:ind w:firstLine="72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</w:t>
      </w:r>
      <w:proofErr w:type="spellStart"/>
      <w:r>
        <w:rPr>
          <w:sz w:val="24"/>
          <w:szCs w:val="24"/>
          <w:lang w:val="hu-HU"/>
        </w:rPr>
        <w:t>invaderek</w:t>
      </w:r>
      <w:proofErr w:type="spellEnd"/>
      <w:r>
        <w:rPr>
          <w:sz w:val="24"/>
          <w:szCs w:val="24"/>
          <w:lang w:val="hu-HU"/>
        </w:rPr>
        <w:t xml:space="preserve"> lövéséhez az </w:t>
      </w:r>
      <w:proofErr w:type="spellStart"/>
      <w:r>
        <w:rPr>
          <w:sz w:val="24"/>
          <w:szCs w:val="24"/>
          <w:lang w:val="hu-HU"/>
        </w:rPr>
        <w:t>AnimationTimer</w:t>
      </w:r>
      <w:proofErr w:type="spellEnd"/>
      <w:r>
        <w:rPr>
          <w:sz w:val="24"/>
          <w:szCs w:val="24"/>
          <w:lang w:val="hu-HU"/>
        </w:rPr>
        <w:t xml:space="preserve"> után létrehoztam egy Timeline-t, aminek feladata pár másodpercenként </w:t>
      </w:r>
      <w:proofErr w:type="spellStart"/>
      <w:r>
        <w:rPr>
          <w:sz w:val="24"/>
          <w:szCs w:val="24"/>
          <w:lang w:val="hu-HU"/>
        </w:rPr>
        <w:t>végigmenni</w:t>
      </w:r>
      <w:proofErr w:type="spellEnd"/>
      <w:r>
        <w:rPr>
          <w:sz w:val="24"/>
          <w:szCs w:val="24"/>
          <w:lang w:val="hu-HU"/>
        </w:rPr>
        <w:t xml:space="preserve"> az </w:t>
      </w:r>
      <w:proofErr w:type="spellStart"/>
      <w:r>
        <w:rPr>
          <w:sz w:val="24"/>
          <w:szCs w:val="24"/>
          <w:lang w:val="hu-HU"/>
        </w:rPr>
        <w:t>invadereken</w:t>
      </w:r>
      <w:proofErr w:type="spellEnd"/>
      <w:r>
        <w:rPr>
          <w:sz w:val="24"/>
          <w:szCs w:val="24"/>
          <w:lang w:val="hu-HU"/>
        </w:rPr>
        <w:t xml:space="preserve">, amiken kis valószínűséggel meghívni a </w:t>
      </w:r>
      <w:proofErr w:type="spellStart"/>
      <w:proofErr w:type="gramStart"/>
      <w:r>
        <w:rPr>
          <w:sz w:val="24"/>
          <w:szCs w:val="24"/>
          <w:lang w:val="hu-HU"/>
        </w:rPr>
        <w:t>shoot</w:t>
      </w:r>
      <w:proofErr w:type="spellEnd"/>
      <w:r>
        <w:rPr>
          <w:sz w:val="24"/>
          <w:szCs w:val="24"/>
          <w:lang w:val="hu-HU"/>
        </w:rPr>
        <w:t>(</w:t>
      </w:r>
      <w:proofErr w:type="gramEnd"/>
      <w:r>
        <w:rPr>
          <w:sz w:val="24"/>
          <w:szCs w:val="24"/>
          <w:lang w:val="hu-HU"/>
        </w:rPr>
        <w:t>) függvényüket.</w:t>
      </w:r>
    </w:p>
    <w:sectPr w:rsidR="00E062C2" w:rsidRPr="00CA38C0" w:rsidSect="004E108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0E34F" w14:textId="77777777" w:rsidR="0055564A" w:rsidRDefault="0055564A" w:rsidP="003F6053">
      <w:r>
        <w:separator/>
      </w:r>
    </w:p>
  </w:endnote>
  <w:endnote w:type="continuationSeparator" w:id="0">
    <w:p w14:paraId="3CFAFDCD" w14:textId="77777777" w:rsidR="0055564A" w:rsidRDefault="0055564A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F4039" w14:textId="77777777" w:rsidR="0055564A" w:rsidRDefault="0055564A" w:rsidP="003F6053">
      <w:r>
        <w:separator/>
      </w:r>
    </w:p>
  </w:footnote>
  <w:footnote w:type="continuationSeparator" w:id="0">
    <w:p w14:paraId="13B09452" w14:textId="77777777" w:rsidR="0055564A" w:rsidRDefault="0055564A" w:rsidP="003F6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4BB1" w14:textId="77777777" w:rsidR="00D95046" w:rsidRPr="00AA06F4" w:rsidRDefault="00D95046" w:rsidP="00D95046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Nagy Norbert</w:t>
    </w:r>
  </w:p>
  <w:p w14:paraId="274E6575" w14:textId="6D71EB6E" w:rsidR="00D95046" w:rsidRPr="00D95046" w:rsidRDefault="00D95046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KU5N0N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46"/>
    <w:rsid w:val="00000AE3"/>
    <w:rsid w:val="00193B90"/>
    <w:rsid w:val="00393C6F"/>
    <w:rsid w:val="003C70A9"/>
    <w:rsid w:val="003F6053"/>
    <w:rsid w:val="004E108E"/>
    <w:rsid w:val="0054764B"/>
    <w:rsid w:val="0055564A"/>
    <w:rsid w:val="005E4C3F"/>
    <w:rsid w:val="0064189B"/>
    <w:rsid w:val="00645252"/>
    <w:rsid w:val="006D3D74"/>
    <w:rsid w:val="0083569A"/>
    <w:rsid w:val="008F2819"/>
    <w:rsid w:val="009E5F64"/>
    <w:rsid w:val="00A34ACC"/>
    <w:rsid w:val="00A9204E"/>
    <w:rsid w:val="00B33451"/>
    <w:rsid w:val="00CA38C0"/>
    <w:rsid w:val="00CE0B04"/>
    <w:rsid w:val="00D95046"/>
    <w:rsid w:val="00DA42BB"/>
    <w:rsid w:val="00E062C2"/>
    <w:rsid w:val="00EE58CE"/>
    <w:rsid w:val="00F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96F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5046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\AppData\Local\Microsoft\Office\16.0\DTS\hu-HU%7b2F176151-FD04-4485-BDAC-03DAB1B0804F%7d\%7bCBE600A2-F52A-4E04-9DC4-7377A52642E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1F1D4E-8323-4F7B-81B2-DFD8AF24CC9C}">
  <we:reference id="01cd1c88-25e9-4daa-b0ef-32dc541ed811" version="1.0.0.0" store="EXCatalog" storeType="EXCatalog"/>
  <we:alternateReferences>
    <we:reference id="WA200000068" version="1.0.0.0" store="hu-H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{CBE600A2-F52A-4E04-9DC4-7377A52642E4}tf02786999_win32.dotx</Template>
  <TotalTime>0</TotalTime>
  <Pages>1</Pages>
  <Words>275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2020-12-07T15:09:00Z</dcterms:created>
  <dcterms:modified xsi:type="dcterms:W3CDTF">2020-12-07T16:07:00Z</dcterms:modified>
</cp:coreProperties>
</file>